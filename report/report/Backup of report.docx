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090E1" w14:textId="77777777" w:rsidR="00A617D2" w:rsidRPr="00FB4B4C" w:rsidRDefault="00A617D2" w:rsidP="00A617D2">
      <w:pPr>
        <w:pStyle w:val="Title"/>
        <w:jc w:val="center"/>
        <w:rPr>
          <w:rFonts w:ascii="Arial" w:hAnsi="Arial" w:cs="Arial"/>
          <w:sz w:val="52"/>
        </w:rPr>
      </w:pPr>
    </w:p>
    <w:p w14:paraId="5EE2E399" w14:textId="77777777" w:rsidR="00A617D2" w:rsidRPr="00FB4B4C" w:rsidRDefault="00A617D2" w:rsidP="00A617D2">
      <w:pPr>
        <w:pStyle w:val="Title"/>
        <w:jc w:val="center"/>
        <w:rPr>
          <w:rFonts w:ascii="Arial" w:hAnsi="Arial" w:cs="Arial"/>
          <w:sz w:val="52"/>
        </w:rPr>
      </w:pPr>
    </w:p>
    <w:p w14:paraId="414258F2" w14:textId="77777777" w:rsidR="00A617D2" w:rsidRPr="00FB4B4C" w:rsidRDefault="00A617D2" w:rsidP="00A617D2">
      <w:pPr>
        <w:pStyle w:val="Title"/>
        <w:jc w:val="center"/>
        <w:rPr>
          <w:rFonts w:ascii="Arial" w:hAnsi="Arial" w:cs="Arial"/>
          <w:sz w:val="52"/>
        </w:rPr>
      </w:pPr>
    </w:p>
    <w:p w14:paraId="295B1920" w14:textId="77777777" w:rsidR="00A617D2" w:rsidRPr="00FB4B4C" w:rsidRDefault="00A617D2" w:rsidP="00A617D2">
      <w:pPr>
        <w:pStyle w:val="Title"/>
        <w:jc w:val="center"/>
        <w:rPr>
          <w:rFonts w:ascii="Arial" w:hAnsi="Arial" w:cs="Arial"/>
          <w:sz w:val="52"/>
        </w:rPr>
      </w:pPr>
    </w:p>
    <w:p w14:paraId="26DFB8F8" w14:textId="77777777" w:rsidR="00A617D2" w:rsidRPr="00FB4B4C" w:rsidRDefault="00A617D2" w:rsidP="002B2AE9">
      <w:pPr>
        <w:pStyle w:val="Title"/>
        <w:rPr>
          <w:rFonts w:ascii="Arial" w:hAnsi="Arial" w:cs="Arial"/>
          <w:sz w:val="52"/>
        </w:rPr>
      </w:pPr>
    </w:p>
    <w:p w14:paraId="6FC7BB7C" w14:textId="77777777" w:rsidR="002B2AE9" w:rsidRPr="00FB4B4C" w:rsidRDefault="002B2AE9" w:rsidP="002B2AE9">
      <w:pPr>
        <w:rPr>
          <w:rFonts w:ascii="Arial" w:hAnsi="Arial" w:cs="Arial"/>
        </w:rPr>
      </w:pPr>
    </w:p>
    <w:p w14:paraId="5C70897E" w14:textId="77777777" w:rsidR="00A617D2" w:rsidRPr="00FB4B4C" w:rsidRDefault="00A617D2" w:rsidP="00A617D2">
      <w:pPr>
        <w:pStyle w:val="Title"/>
        <w:jc w:val="center"/>
        <w:rPr>
          <w:rFonts w:ascii="Arial" w:hAnsi="Arial" w:cs="Arial"/>
          <w:sz w:val="52"/>
        </w:rPr>
      </w:pPr>
    </w:p>
    <w:p w14:paraId="645793F1" w14:textId="77777777" w:rsidR="00A617D2" w:rsidRPr="00FB4B4C" w:rsidRDefault="00A617D2" w:rsidP="00A617D2">
      <w:pPr>
        <w:pStyle w:val="Title"/>
        <w:jc w:val="center"/>
        <w:rPr>
          <w:rFonts w:ascii="Arial" w:hAnsi="Arial" w:cs="Arial"/>
          <w:sz w:val="52"/>
        </w:rPr>
      </w:pPr>
    </w:p>
    <w:p w14:paraId="0ED37758" w14:textId="77777777" w:rsidR="00A617D2" w:rsidRPr="00FB4B4C" w:rsidRDefault="00A617D2" w:rsidP="00A617D2">
      <w:pPr>
        <w:pStyle w:val="Title"/>
        <w:jc w:val="center"/>
        <w:rPr>
          <w:rFonts w:ascii="Arial" w:hAnsi="Arial" w:cs="Arial"/>
          <w:sz w:val="52"/>
        </w:rPr>
      </w:pPr>
    </w:p>
    <w:p w14:paraId="619628EF" w14:textId="77777777" w:rsidR="00F7342E" w:rsidRDefault="00A617D2" w:rsidP="00A617D2">
      <w:pPr>
        <w:pStyle w:val="Title"/>
        <w:jc w:val="center"/>
        <w:rPr>
          <w:rFonts w:ascii="Arial" w:eastAsia="Calibri" w:hAnsi="Arial" w:cs="Arial"/>
          <w:b/>
          <w:sz w:val="44"/>
        </w:rPr>
      </w:pPr>
      <w:r w:rsidRPr="00FB4B4C">
        <w:rPr>
          <w:rFonts w:ascii="Arial" w:eastAsia="Calibri" w:hAnsi="Arial" w:cs="Arial"/>
          <w:b/>
          <w:sz w:val="44"/>
        </w:rPr>
        <w:t>College</w:t>
      </w:r>
      <w:r w:rsidRPr="00FB4B4C">
        <w:rPr>
          <w:rFonts w:ascii="Arial" w:hAnsi="Arial" w:cs="Arial"/>
          <w:b/>
          <w:sz w:val="44"/>
        </w:rPr>
        <w:t xml:space="preserve"> </w:t>
      </w:r>
      <w:r w:rsidRPr="00FB4B4C">
        <w:rPr>
          <w:rFonts w:ascii="Arial" w:eastAsia="Calibri" w:hAnsi="Arial" w:cs="Arial"/>
          <w:b/>
          <w:sz w:val="44"/>
        </w:rPr>
        <w:t>Data</w:t>
      </w:r>
      <w:r w:rsidRPr="00FB4B4C">
        <w:rPr>
          <w:rFonts w:ascii="Arial" w:hAnsi="Arial" w:cs="Arial"/>
          <w:b/>
          <w:sz w:val="44"/>
        </w:rPr>
        <w:t xml:space="preserve"> </w:t>
      </w:r>
      <w:r w:rsidRPr="00FB4B4C">
        <w:rPr>
          <w:rFonts w:ascii="Arial" w:eastAsia="Calibri" w:hAnsi="Arial" w:cs="Arial"/>
          <w:b/>
          <w:sz w:val="44"/>
        </w:rPr>
        <w:t>Visualizer</w:t>
      </w:r>
    </w:p>
    <w:p w14:paraId="2EC04ECD" w14:textId="77777777" w:rsidR="00A71660" w:rsidRPr="00A71660" w:rsidRDefault="00A71660" w:rsidP="00A71660"/>
    <w:p w14:paraId="58AD3AFB" w14:textId="77777777" w:rsidR="00A617D2" w:rsidRPr="00FB4B4C" w:rsidRDefault="00A617D2" w:rsidP="00A617D2">
      <w:pPr>
        <w:jc w:val="center"/>
        <w:rPr>
          <w:rFonts w:ascii="Arial" w:hAnsi="Arial" w:cs="Arial"/>
        </w:rPr>
      </w:pPr>
      <w:r w:rsidRPr="00FB4B4C">
        <w:rPr>
          <w:rFonts w:ascii="Arial" w:eastAsia="Calibri" w:hAnsi="Arial" w:cs="Arial"/>
        </w:rPr>
        <w:t>Helen</w:t>
      </w:r>
      <w:r w:rsidRPr="00FB4B4C">
        <w:rPr>
          <w:rFonts w:ascii="Arial" w:hAnsi="Arial" w:cs="Arial"/>
        </w:rPr>
        <w:t xml:space="preserve"> </w:t>
      </w:r>
      <w:r w:rsidRPr="00FB4B4C">
        <w:rPr>
          <w:rFonts w:ascii="Arial" w:eastAsia="Calibri" w:hAnsi="Arial" w:cs="Arial"/>
        </w:rPr>
        <w:t>Zhang</w:t>
      </w:r>
      <w:r w:rsidRPr="00FB4B4C">
        <w:rPr>
          <w:rFonts w:ascii="Arial" w:hAnsi="Arial" w:cs="Arial"/>
        </w:rPr>
        <w:t xml:space="preserve"> </w:t>
      </w:r>
      <w:r w:rsidRPr="00FB4B4C">
        <w:rPr>
          <w:rFonts w:ascii="Arial" w:eastAsia="Calibri" w:hAnsi="Arial" w:cs="Arial"/>
        </w:rPr>
        <w:t>and</w:t>
      </w:r>
      <w:r w:rsidRPr="00FB4B4C">
        <w:rPr>
          <w:rFonts w:ascii="Arial" w:hAnsi="Arial" w:cs="Arial"/>
        </w:rPr>
        <w:t xml:space="preserve"> </w:t>
      </w:r>
      <w:r w:rsidRPr="00FB4B4C">
        <w:rPr>
          <w:rFonts w:ascii="Arial" w:eastAsia="Calibri" w:hAnsi="Arial" w:cs="Arial"/>
        </w:rPr>
        <w:t>Michelle</w:t>
      </w:r>
      <w:r w:rsidRPr="00FB4B4C">
        <w:rPr>
          <w:rFonts w:ascii="Arial" w:hAnsi="Arial" w:cs="Arial"/>
        </w:rPr>
        <w:t xml:space="preserve"> </w:t>
      </w:r>
      <w:r w:rsidRPr="00FB4B4C">
        <w:rPr>
          <w:rFonts w:ascii="Arial" w:eastAsia="Calibri" w:hAnsi="Arial" w:cs="Arial"/>
        </w:rPr>
        <w:t>Lin</w:t>
      </w:r>
    </w:p>
    <w:p w14:paraId="08BC8714" w14:textId="45E35320" w:rsidR="00A617D2" w:rsidRDefault="00A617D2" w:rsidP="00A617D2">
      <w:pPr>
        <w:jc w:val="center"/>
        <w:rPr>
          <w:rFonts w:ascii="Arial" w:hAnsi="Arial" w:cs="Arial"/>
          <w:i/>
        </w:rPr>
      </w:pPr>
      <w:r w:rsidRPr="00FB4B4C">
        <w:rPr>
          <w:rFonts w:ascii="Arial" w:eastAsia="Calibri" w:hAnsi="Arial" w:cs="Arial"/>
          <w:i/>
        </w:rPr>
        <w:t>CS</w:t>
      </w:r>
      <w:r w:rsidRPr="00FB4B4C">
        <w:rPr>
          <w:rFonts w:ascii="Arial" w:hAnsi="Arial" w:cs="Arial"/>
          <w:i/>
        </w:rPr>
        <w:t xml:space="preserve"> 3265</w:t>
      </w:r>
      <w:r w:rsidR="00A71660">
        <w:rPr>
          <w:rFonts w:ascii="Arial" w:hAnsi="Arial" w:cs="Arial"/>
          <w:i/>
        </w:rPr>
        <w:t>: Database Management Systems</w:t>
      </w:r>
    </w:p>
    <w:p w14:paraId="799435DD" w14:textId="3CF8C592" w:rsidR="00A71660" w:rsidRPr="00A71660" w:rsidRDefault="00A71660" w:rsidP="00A617D2">
      <w:pPr>
        <w:jc w:val="center"/>
        <w:rPr>
          <w:rFonts w:ascii="Arial" w:hAnsi="Arial" w:cs="Arial"/>
        </w:rPr>
      </w:pPr>
      <w:r w:rsidRPr="00A71660">
        <w:rPr>
          <w:rFonts w:ascii="Arial" w:hAnsi="Arial" w:cs="Arial"/>
        </w:rPr>
        <w:t>April 2020</w:t>
      </w:r>
    </w:p>
    <w:p w14:paraId="4396C037" w14:textId="77777777" w:rsidR="002B2AE9" w:rsidRPr="00FB4B4C" w:rsidRDefault="002B2AE9" w:rsidP="00A617D2">
      <w:pPr>
        <w:jc w:val="center"/>
        <w:rPr>
          <w:rFonts w:ascii="Arial" w:hAnsi="Arial" w:cs="Arial"/>
          <w:i/>
        </w:rPr>
      </w:pPr>
    </w:p>
    <w:p w14:paraId="0958CF6E" w14:textId="77777777" w:rsidR="002B2AE9" w:rsidRPr="00FB4B4C" w:rsidRDefault="002B2AE9" w:rsidP="00A617D2">
      <w:pPr>
        <w:jc w:val="center"/>
        <w:rPr>
          <w:rFonts w:ascii="Arial" w:hAnsi="Arial" w:cs="Arial"/>
          <w:i/>
        </w:rPr>
      </w:pPr>
    </w:p>
    <w:p w14:paraId="2F1A7372" w14:textId="77777777" w:rsidR="002B2AE9" w:rsidRPr="00FB4B4C" w:rsidRDefault="002B2AE9" w:rsidP="00A617D2">
      <w:pPr>
        <w:jc w:val="center"/>
        <w:rPr>
          <w:rFonts w:ascii="Arial" w:hAnsi="Arial" w:cs="Arial"/>
          <w:i/>
        </w:rPr>
      </w:pPr>
    </w:p>
    <w:p w14:paraId="24CBB701" w14:textId="77777777" w:rsidR="002B2AE9" w:rsidRPr="00FB4B4C" w:rsidRDefault="002B2AE9" w:rsidP="00A617D2">
      <w:pPr>
        <w:jc w:val="center"/>
        <w:rPr>
          <w:rFonts w:ascii="Arial" w:hAnsi="Arial" w:cs="Arial"/>
          <w:i/>
        </w:rPr>
      </w:pPr>
    </w:p>
    <w:p w14:paraId="36386BFE" w14:textId="77777777" w:rsidR="002B2AE9" w:rsidRPr="00FB4B4C" w:rsidRDefault="002B2AE9" w:rsidP="00A617D2">
      <w:pPr>
        <w:jc w:val="center"/>
        <w:rPr>
          <w:rFonts w:ascii="Arial" w:hAnsi="Arial" w:cs="Arial"/>
          <w:i/>
        </w:rPr>
      </w:pPr>
    </w:p>
    <w:p w14:paraId="2D93C5D1" w14:textId="77777777" w:rsidR="002B2AE9" w:rsidRPr="00FB4B4C" w:rsidRDefault="002B2AE9" w:rsidP="00A617D2">
      <w:pPr>
        <w:jc w:val="center"/>
        <w:rPr>
          <w:rFonts w:ascii="Arial" w:hAnsi="Arial" w:cs="Arial"/>
          <w:i/>
        </w:rPr>
      </w:pPr>
    </w:p>
    <w:p w14:paraId="1918B4E6" w14:textId="77777777" w:rsidR="002B2AE9" w:rsidRPr="00FB4B4C" w:rsidRDefault="002B2AE9" w:rsidP="00A617D2">
      <w:pPr>
        <w:jc w:val="center"/>
        <w:rPr>
          <w:rFonts w:ascii="Arial" w:hAnsi="Arial" w:cs="Arial"/>
          <w:i/>
        </w:rPr>
      </w:pPr>
    </w:p>
    <w:p w14:paraId="63E0AA74" w14:textId="77777777" w:rsidR="002B2AE9" w:rsidRPr="00FB4B4C" w:rsidRDefault="002B2AE9" w:rsidP="00A617D2">
      <w:pPr>
        <w:jc w:val="center"/>
        <w:rPr>
          <w:rFonts w:ascii="Arial" w:hAnsi="Arial" w:cs="Arial"/>
          <w:i/>
        </w:rPr>
      </w:pPr>
    </w:p>
    <w:p w14:paraId="3CF8083F" w14:textId="77777777" w:rsidR="002B2AE9" w:rsidRPr="00FB4B4C" w:rsidRDefault="002B2AE9" w:rsidP="00A617D2">
      <w:pPr>
        <w:jc w:val="center"/>
        <w:rPr>
          <w:rFonts w:ascii="Arial" w:hAnsi="Arial" w:cs="Arial"/>
          <w:i/>
        </w:rPr>
      </w:pPr>
    </w:p>
    <w:p w14:paraId="12612624" w14:textId="77777777" w:rsidR="002B2AE9" w:rsidRPr="00FB4B4C" w:rsidRDefault="002B2AE9" w:rsidP="00A617D2">
      <w:pPr>
        <w:jc w:val="center"/>
        <w:rPr>
          <w:rFonts w:ascii="Arial" w:hAnsi="Arial" w:cs="Arial"/>
          <w:i/>
        </w:rPr>
      </w:pPr>
    </w:p>
    <w:p w14:paraId="3400F0F8" w14:textId="77777777" w:rsidR="002B2AE9" w:rsidRPr="00FB4B4C" w:rsidRDefault="002B2AE9" w:rsidP="00A617D2">
      <w:pPr>
        <w:jc w:val="center"/>
        <w:rPr>
          <w:rFonts w:ascii="Arial" w:hAnsi="Arial" w:cs="Arial"/>
          <w:i/>
        </w:rPr>
      </w:pPr>
    </w:p>
    <w:p w14:paraId="23293549" w14:textId="77777777" w:rsidR="002B2AE9" w:rsidRPr="00FB4B4C" w:rsidRDefault="002B2AE9" w:rsidP="00A617D2">
      <w:pPr>
        <w:jc w:val="center"/>
        <w:rPr>
          <w:rFonts w:ascii="Arial" w:hAnsi="Arial" w:cs="Arial"/>
          <w:i/>
        </w:rPr>
      </w:pPr>
    </w:p>
    <w:p w14:paraId="7EEDE72A" w14:textId="77777777" w:rsidR="002B2AE9" w:rsidRPr="00FB4B4C" w:rsidRDefault="002B2AE9" w:rsidP="00A617D2">
      <w:pPr>
        <w:jc w:val="center"/>
        <w:rPr>
          <w:rFonts w:ascii="Arial" w:hAnsi="Arial" w:cs="Arial"/>
          <w:i/>
        </w:rPr>
      </w:pPr>
    </w:p>
    <w:p w14:paraId="07CA3890" w14:textId="77777777" w:rsidR="002B2AE9" w:rsidRPr="00FB4B4C" w:rsidRDefault="002B2AE9" w:rsidP="00A617D2">
      <w:pPr>
        <w:jc w:val="center"/>
        <w:rPr>
          <w:rFonts w:ascii="Arial" w:hAnsi="Arial" w:cs="Arial"/>
          <w:i/>
        </w:rPr>
      </w:pPr>
    </w:p>
    <w:p w14:paraId="73E89AFD" w14:textId="77777777" w:rsidR="002B2AE9" w:rsidRPr="00FB4B4C" w:rsidRDefault="002B2AE9" w:rsidP="00A617D2">
      <w:pPr>
        <w:jc w:val="center"/>
        <w:rPr>
          <w:rFonts w:ascii="Arial" w:hAnsi="Arial" w:cs="Arial"/>
          <w:i/>
        </w:rPr>
      </w:pPr>
    </w:p>
    <w:p w14:paraId="3D8EE255" w14:textId="77777777" w:rsidR="002B2AE9" w:rsidRPr="00FB4B4C" w:rsidRDefault="002B2AE9" w:rsidP="00A617D2">
      <w:pPr>
        <w:jc w:val="center"/>
        <w:rPr>
          <w:rFonts w:ascii="Arial" w:hAnsi="Arial" w:cs="Arial"/>
          <w:i/>
        </w:rPr>
      </w:pPr>
    </w:p>
    <w:p w14:paraId="2D8DABA0" w14:textId="77777777" w:rsidR="002B2AE9" w:rsidRPr="00FB4B4C" w:rsidRDefault="002B2AE9" w:rsidP="00A617D2">
      <w:pPr>
        <w:jc w:val="center"/>
        <w:rPr>
          <w:rFonts w:ascii="Arial" w:hAnsi="Arial" w:cs="Arial"/>
          <w:i/>
        </w:rPr>
      </w:pPr>
    </w:p>
    <w:p w14:paraId="2EFDDD50" w14:textId="77777777" w:rsidR="002B2AE9" w:rsidRPr="00FB4B4C" w:rsidRDefault="002B2AE9" w:rsidP="00A617D2">
      <w:pPr>
        <w:jc w:val="center"/>
        <w:rPr>
          <w:rFonts w:ascii="Arial" w:hAnsi="Arial" w:cs="Arial"/>
          <w:i/>
        </w:rPr>
      </w:pPr>
    </w:p>
    <w:p w14:paraId="5C2004C7" w14:textId="77777777" w:rsidR="002B2AE9" w:rsidRPr="00FB4B4C" w:rsidRDefault="002B2AE9" w:rsidP="00A617D2">
      <w:pPr>
        <w:jc w:val="center"/>
        <w:rPr>
          <w:rFonts w:ascii="Arial" w:hAnsi="Arial" w:cs="Arial"/>
          <w:i/>
        </w:rPr>
      </w:pPr>
    </w:p>
    <w:p w14:paraId="53642168" w14:textId="77777777" w:rsidR="002B2AE9" w:rsidRPr="00FB4B4C" w:rsidRDefault="002B2AE9" w:rsidP="00A617D2">
      <w:pPr>
        <w:jc w:val="center"/>
        <w:rPr>
          <w:rFonts w:ascii="Arial" w:hAnsi="Arial" w:cs="Arial"/>
          <w:i/>
        </w:rPr>
      </w:pPr>
    </w:p>
    <w:p w14:paraId="436267D3" w14:textId="77777777" w:rsidR="002B2AE9" w:rsidRPr="00FB4B4C" w:rsidRDefault="002B2AE9" w:rsidP="00A617D2">
      <w:pPr>
        <w:jc w:val="center"/>
        <w:rPr>
          <w:rFonts w:ascii="Arial" w:hAnsi="Arial" w:cs="Arial"/>
          <w:i/>
        </w:rPr>
      </w:pPr>
    </w:p>
    <w:p w14:paraId="3135E9B6" w14:textId="77777777" w:rsidR="002B2AE9" w:rsidRPr="00FB4B4C" w:rsidRDefault="002B2AE9" w:rsidP="00A617D2">
      <w:pPr>
        <w:jc w:val="center"/>
        <w:rPr>
          <w:rFonts w:ascii="Arial" w:hAnsi="Arial" w:cs="Arial"/>
          <w:i/>
        </w:rPr>
      </w:pPr>
    </w:p>
    <w:p w14:paraId="7C53BFB5" w14:textId="77777777" w:rsidR="002B2AE9" w:rsidRPr="00FB4B4C" w:rsidRDefault="002B2AE9" w:rsidP="00A617D2">
      <w:pPr>
        <w:jc w:val="center"/>
        <w:rPr>
          <w:rFonts w:ascii="Arial" w:hAnsi="Arial" w:cs="Arial"/>
          <w:i/>
        </w:rPr>
      </w:pPr>
    </w:p>
    <w:p w14:paraId="33EE85BB" w14:textId="77777777" w:rsidR="002B2AE9" w:rsidRPr="00FB4B4C" w:rsidRDefault="002B2AE9" w:rsidP="00A617D2">
      <w:pPr>
        <w:jc w:val="center"/>
        <w:rPr>
          <w:rFonts w:ascii="Arial" w:hAnsi="Arial" w:cs="Arial"/>
          <w:i/>
        </w:rPr>
      </w:pPr>
    </w:p>
    <w:p w14:paraId="608D1DE4" w14:textId="77777777" w:rsidR="002B2AE9" w:rsidRDefault="002B2AE9" w:rsidP="002B2AE9">
      <w:pPr>
        <w:pStyle w:val="Title"/>
        <w:jc w:val="center"/>
        <w:rPr>
          <w:rFonts w:ascii="Arial" w:eastAsia="Calibri" w:hAnsi="Arial" w:cs="Arial"/>
          <w:b/>
          <w:sz w:val="24"/>
          <w:szCs w:val="24"/>
        </w:rPr>
      </w:pPr>
      <w:r w:rsidRPr="00FB4B4C">
        <w:rPr>
          <w:rFonts w:ascii="Arial" w:eastAsia="Calibri" w:hAnsi="Arial" w:cs="Arial"/>
          <w:b/>
          <w:sz w:val="24"/>
          <w:szCs w:val="24"/>
        </w:rPr>
        <w:t>I. Introduction</w:t>
      </w:r>
    </w:p>
    <w:p w14:paraId="7AF00781" w14:textId="77777777" w:rsidR="008A04E5" w:rsidRPr="008A04E5" w:rsidRDefault="008A04E5" w:rsidP="008A04E5"/>
    <w:p w14:paraId="20C08E32" w14:textId="77777777" w:rsidR="00FE1B73" w:rsidRPr="00FB4B4C" w:rsidRDefault="00FE1B73" w:rsidP="00FE1B73">
      <w:pPr>
        <w:rPr>
          <w:rFonts w:ascii="Arial" w:hAnsi="Arial" w:cs="Arial"/>
          <w:i/>
        </w:rPr>
      </w:pPr>
      <w:r w:rsidRPr="00FB4B4C">
        <w:rPr>
          <w:rFonts w:ascii="Arial" w:hAnsi="Arial" w:cs="Arial"/>
          <w:i/>
        </w:rPr>
        <w:t>Overview</w:t>
      </w:r>
    </w:p>
    <w:p w14:paraId="161BC9E4" w14:textId="4A4D73DD" w:rsidR="00FE1B73" w:rsidRPr="00FB4B4C" w:rsidRDefault="00CF62FC" w:rsidP="00FE1B73">
      <w:pPr>
        <w:rPr>
          <w:rFonts w:ascii="Arial" w:hAnsi="Arial" w:cs="Arial"/>
        </w:rPr>
      </w:pPr>
      <w:r w:rsidRPr="00FB4B4C">
        <w:rPr>
          <w:rFonts w:ascii="Arial" w:hAnsi="Arial" w:cs="Arial"/>
        </w:rPr>
        <w:tab/>
        <w:t>College Data Visualizer is a</w:t>
      </w:r>
      <w:r w:rsidR="00B8242B" w:rsidRPr="00FB4B4C">
        <w:rPr>
          <w:rFonts w:ascii="Arial" w:hAnsi="Arial" w:cs="Arial"/>
        </w:rPr>
        <w:t>n analytical</w:t>
      </w:r>
      <w:r w:rsidRPr="00FB4B4C">
        <w:rPr>
          <w:rFonts w:ascii="Arial" w:hAnsi="Arial" w:cs="Arial"/>
        </w:rPr>
        <w:t xml:space="preserve"> web application developed with </w:t>
      </w:r>
      <w:r w:rsidR="00E40D87">
        <w:rPr>
          <w:rFonts w:ascii="Arial" w:hAnsi="Arial" w:cs="Arial"/>
        </w:rPr>
        <w:t>Flask, HTML, CSS</w:t>
      </w:r>
      <w:r w:rsidR="00B8242B" w:rsidRPr="00FB4B4C">
        <w:rPr>
          <w:rFonts w:ascii="Arial" w:hAnsi="Arial" w:cs="Arial"/>
        </w:rPr>
        <w:t xml:space="preserve"> and </w:t>
      </w:r>
      <w:r w:rsidR="00E40D87">
        <w:rPr>
          <w:rFonts w:ascii="Arial" w:hAnsi="Arial" w:cs="Arial"/>
        </w:rPr>
        <w:t>JavaScript</w:t>
      </w:r>
      <w:r w:rsidR="00B8242B" w:rsidRPr="00FB4B4C">
        <w:rPr>
          <w:rFonts w:ascii="Arial" w:hAnsi="Arial" w:cs="Arial"/>
        </w:rPr>
        <w:t xml:space="preserve"> for the front-end and MySQL as the back-end data source. The application is </w:t>
      </w:r>
      <w:r w:rsidR="006D47CB">
        <w:rPr>
          <w:rFonts w:ascii="Arial" w:hAnsi="Arial" w:cs="Arial"/>
        </w:rPr>
        <w:t xml:space="preserve">intended to give users the ability to filter through colleges based certain attributes </w:t>
      </w:r>
      <w:r w:rsidR="00BB0234">
        <w:rPr>
          <w:rFonts w:ascii="Arial" w:hAnsi="Arial" w:cs="Arial"/>
        </w:rPr>
        <w:t>such as</w:t>
      </w:r>
      <w:r w:rsidR="006D47CB">
        <w:rPr>
          <w:rFonts w:ascii="Arial" w:hAnsi="Arial" w:cs="Arial"/>
        </w:rPr>
        <w:t xml:space="preserve"> SAT scores and location. </w:t>
      </w:r>
    </w:p>
    <w:p w14:paraId="431CEC5F" w14:textId="77777777" w:rsidR="00FE1B73" w:rsidRPr="00FB4B4C" w:rsidRDefault="00FE1B73" w:rsidP="00FE1B73">
      <w:pPr>
        <w:rPr>
          <w:rFonts w:ascii="Arial" w:hAnsi="Arial" w:cs="Arial"/>
        </w:rPr>
      </w:pPr>
    </w:p>
    <w:p w14:paraId="47A4C95C" w14:textId="77777777" w:rsidR="002B2AE9" w:rsidRPr="00FB4B4C" w:rsidRDefault="002B2AE9" w:rsidP="002B2AE9">
      <w:pPr>
        <w:rPr>
          <w:rFonts w:ascii="Arial" w:hAnsi="Arial" w:cs="Arial"/>
          <w:i/>
        </w:rPr>
      </w:pPr>
      <w:r w:rsidRPr="00FB4B4C">
        <w:rPr>
          <w:rFonts w:ascii="Arial" w:hAnsi="Arial" w:cs="Arial"/>
          <w:i/>
        </w:rPr>
        <w:t>Application</w:t>
      </w:r>
    </w:p>
    <w:p w14:paraId="17CDA7E4" w14:textId="1B749127" w:rsidR="002B2AE9" w:rsidRPr="00610C91" w:rsidRDefault="006D47CB" w:rsidP="002B2AE9">
      <w:pPr>
        <w:rPr>
          <w:rFonts w:ascii="Arial" w:hAnsi="Arial" w:cs="Arial"/>
        </w:rPr>
      </w:pPr>
      <w:r>
        <w:rPr>
          <w:rFonts w:ascii="Arial" w:hAnsi="Arial" w:cs="Arial"/>
          <w:i/>
        </w:rPr>
        <w:tab/>
      </w:r>
      <w:r w:rsidR="00610C91">
        <w:rPr>
          <w:rFonts w:ascii="Arial" w:hAnsi="Arial" w:cs="Arial"/>
        </w:rPr>
        <w:t xml:space="preserve">We choose to build a web application because it was the most suitable given our project experience and language knowledge. Moreover, </w:t>
      </w:r>
      <w:r w:rsidR="00C53F5D">
        <w:rPr>
          <w:rFonts w:ascii="Arial" w:hAnsi="Arial" w:cs="Arial"/>
        </w:rPr>
        <w:t xml:space="preserve">we </w:t>
      </w:r>
      <w:r w:rsidR="00610C91">
        <w:rPr>
          <w:rFonts w:ascii="Arial" w:hAnsi="Arial" w:cs="Arial"/>
        </w:rPr>
        <w:t xml:space="preserve">decided to build a filtering application with the college scorecard dataset </w:t>
      </w:r>
      <w:r w:rsidR="00925445">
        <w:rPr>
          <w:rFonts w:ascii="Arial" w:hAnsi="Arial" w:cs="Arial"/>
        </w:rPr>
        <w:t>due to the</w:t>
      </w:r>
      <w:r w:rsidR="00610C91">
        <w:rPr>
          <w:rFonts w:ascii="Arial" w:hAnsi="Arial" w:cs="Arial"/>
        </w:rPr>
        <w:t xml:space="preserve"> </w:t>
      </w:r>
      <w:r w:rsidR="00925445">
        <w:rPr>
          <w:rFonts w:ascii="Arial" w:hAnsi="Arial" w:cs="Arial"/>
        </w:rPr>
        <w:t>lack of</w:t>
      </w:r>
      <w:r w:rsidR="00610C91">
        <w:rPr>
          <w:rFonts w:ascii="Arial" w:hAnsi="Arial" w:cs="Arial"/>
        </w:rPr>
        <w:t xml:space="preserve"> resources </w:t>
      </w:r>
      <w:r w:rsidR="00A91403">
        <w:rPr>
          <w:rFonts w:ascii="Arial" w:hAnsi="Arial" w:cs="Arial"/>
        </w:rPr>
        <w:t>available for</w:t>
      </w:r>
      <w:r w:rsidR="00610C91">
        <w:rPr>
          <w:rFonts w:ascii="Arial" w:hAnsi="Arial" w:cs="Arial"/>
        </w:rPr>
        <w:t xml:space="preserve"> students to be able to preview aggregate data during the college search. Our hope is that the application will allow students to not only gain a helpful snapshot of each college, but also the ability to filter based on </w:t>
      </w:r>
      <w:r w:rsidR="00BB603B">
        <w:rPr>
          <w:rFonts w:ascii="Arial" w:hAnsi="Arial" w:cs="Arial"/>
        </w:rPr>
        <w:t xml:space="preserve">a </w:t>
      </w:r>
      <w:r w:rsidR="00610C91">
        <w:rPr>
          <w:rFonts w:ascii="Arial" w:hAnsi="Arial" w:cs="Arial"/>
        </w:rPr>
        <w:t xml:space="preserve">certain attribute with an intuitive interface. </w:t>
      </w:r>
    </w:p>
    <w:p w14:paraId="47AE84A8" w14:textId="77777777" w:rsidR="002B2AE9" w:rsidRPr="00FB4B4C" w:rsidRDefault="002B2AE9" w:rsidP="002B2AE9">
      <w:pPr>
        <w:rPr>
          <w:rFonts w:ascii="Arial" w:hAnsi="Arial" w:cs="Arial"/>
          <w:i/>
        </w:rPr>
      </w:pPr>
    </w:p>
    <w:p w14:paraId="0D240F08" w14:textId="77777777" w:rsidR="002B2AE9" w:rsidRPr="00FB4B4C" w:rsidRDefault="002B2AE9" w:rsidP="002B2AE9">
      <w:pPr>
        <w:rPr>
          <w:rFonts w:ascii="Arial" w:hAnsi="Arial" w:cs="Arial"/>
          <w:i/>
        </w:rPr>
      </w:pPr>
      <w:r w:rsidRPr="00FB4B4C">
        <w:rPr>
          <w:rFonts w:ascii="Arial" w:hAnsi="Arial" w:cs="Arial"/>
          <w:i/>
        </w:rPr>
        <w:t>Dataset</w:t>
      </w:r>
    </w:p>
    <w:p w14:paraId="29ED474A" w14:textId="51F3BE07" w:rsidR="002B2AE9" w:rsidRPr="00FB4B4C" w:rsidRDefault="00FB4B4C" w:rsidP="00324908">
      <w:pPr>
        <w:rPr>
          <w:rFonts w:ascii="Arial" w:hAnsi="Arial" w:cs="Arial"/>
        </w:rPr>
      </w:pPr>
      <w:r w:rsidRPr="00FB4B4C">
        <w:rPr>
          <w:rFonts w:ascii="Arial" w:hAnsi="Arial" w:cs="Arial"/>
          <w:i/>
        </w:rPr>
        <w:tab/>
      </w:r>
      <w:r>
        <w:rPr>
          <w:rFonts w:ascii="Arial" w:hAnsi="Arial" w:cs="Arial"/>
        </w:rPr>
        <w:t xml:space="preserve">The application data is derived from a modified version of the </w:t>
      </w:r>
      <w:r w:rsidR="006D47CB">
        <w:rPr>
          <w:rFonts w:ascii="Arial" w:hAnsi="Arial" w:cs="Arial"/>
        </w:rPr>
        <w:t>most recently updated (March 30, 2020) College Scorecard distributed by the U.S. Department of Education</w:t>
      </w:r>
      <w:r w:rsidR="007678C2">
        <w:rPr>
          <w:rFonts w:ascii="Arial" w:hAnsi="Arial" w:cs="Arial"/>
        </w:rPr>
        <w:t>. The College Scorecard</w:t>
      </w:r>
      <w:r w:rsidR="006D47CB">
        <w:rPr>
          <w:rFonts w:ascii="Arial" w:hAnsi="Arial" w:cs="Arial"/>
        </w:rPr>
        <w:t xml:space="preserve"> </w:t>
      </w:r>
      <w:r w:rsidR="007678C2">
        <w:rPr>
          <w:rFonts w:ascii="Arial" w:hAnsi="Arial" w:cs="Arial"/>
        </w:rPr>
        <w:t>contains</w:t>
      </w:r>
      <w:r w:rsidR="006D47CB">
        <w:rPr>
          <w:rFonts w:ascii="Arial" w:hAnsi="Arial" w:cs="Arial"/>
        </w:rPr>
        <w:t xml:space="preserve"> </w:t>
      </w:r>
      <w:r w:rsidR="00CF661C">
        <w:rPr>
          <w:rFonts w:ascii="Arial" w:hAnsi="Arial" w:cs="Arial"/>
        </w:rPr>
        <w:t>data</w:t>
      </w:r>
      <w:r w:rsidR="006D47CB">
        <w:rPr>
          <w:rFonts w:ascii="Arial" w:hAnsi="Arial" w:cs="Arial"/>
        </w:rPr>
        <w:t xml:space="preserve"> </w:t>
      </w:r>
      <w:r w:rsidR="00CF661C">
        <w:rPr>
          <w:rFonts w:ascii="Arial" w:hAnsi="Arial" w:cs="Arial"/>
        </w:rPr>
        <w:t>on</w:t>
      </w:r>
      <w:r w:rsidR="006D47CB">
        <w:rPr>
          <w:rFonts w:ascii="Arial" w:hAnsi="Arial" w:cs="Arial"/>
        </w:rPr>
        <w:t xml:space="preserve"> all registered US Colleges</w:t>
      </w:r>
      <w:r w:rsidR="006963AB">
        <w:rPr>
          <w:rFonts w:ascii="Arial" w:hAnsi="Arial" w:cs="Arial"/>
        </w:rPr>
        <w:t>,</w:t>
      </w:r>
      <w:r w:rsidR="006D47CB">
        <w:rPr>
          <w:rFonts w:ascii="Arial" w:hAnsi="Arial" w:cs="Arial"/>
        </w:rPr>
        <w:t xml:space="preserve"> </w:t>
      </w:r>
      <w:r w:rsidR="00412204">
        <w:rPr>
          <w:rFonts w:ascii="Arial" w:hAnsi="Arial" w:cs="Arial"/>
        </w:rPr>
        <w:t>including</w:t>
      </w:r>
      <w:r w:rsidR="006D47CB">
        <w:rPr>
          <w:rFonts w:ascii="Arial" w:hAnsi="Arial" w:cs="Arial"/>
        </w:rPr>
        <w:t xml:space="preserve"> </w:t>
      </w:r>
      <w:r w:rsidR="006963AB">
        <w:rPr>
          <w:rFonts w:ascii="Arial" w:hAnsi="Arial" w:cs="Arial"/>
        </w:rPr>
        <w:t>tuition, cost</w:t>
      </w:r>
      <w:r w:rsidR="006D47CB">
        <w:rPr>
          <w:rFonts w:ascii="Arial" w:hAnsi="Arial" w:cs="Arial"/>
        </w:rPr>
        <w:t>,</w:t>
      </w:r>
      <w:r w:rsidR="00412204">
        <w:rPr>
          <w:rFonts w:ascii="Arial" w:hAnsi="Arial" w:cs="Arial"/>
        </w:rPr>
        <w:t xml:space="preserve"> and </w:t>
      </w:r>
      <w:r w:rsidR="006D47CB">
        <w:rPr>
          <w:rFonts w:ascii="Arial" w:hAnsi="Arial" w:cs="Arial"/>
        </w:rPr>
        <w:t>undergraduate enrollment size</w:t>
      </w:r>
      <w:r w:rsidR="00610C91">
        <w:rPr>
          <w:rFonts w:ascii="Arial" w:hAnsi="Arial" w:cs="Arial"/>
        </w:rPr>
        <w:t xml:space="preserve"> from the years 1995 - 2018</w:t>
      </w:r>
      <w:r w:rsidR="006D47CB">
        <w:rPr>
          <w:rFonts w:ascii="Arial" w:hAnsi="Arial" w:cs="Arial"/>
        </w:rPr>
        <w:t xml:space="preserve">. </w:t>
      </w:r>
      <w:r w:rsidR="00610C91">
        <w:rPr>
          <w:rFonts w:ascii="Arial" w:hAnsi="Arial" w:cs="Arial"/>
        </w:rPr>
        <w:t>The year</w:t>
      </w:r>
      <w:r w:rsidR="00046ABC">
        <w:rPr>
          <w:rFonts w:ascii="Arial" w:hAnsi="Arial" w:cs="Arial"/>
        </w:rPr>
        <w:t>s</w:t>
      </w:r>
      <w:r w:rsidR="00610C91">
        <w:rPr>
          <w:rFonts w:ascii="Arial" w:hAnsi="Arial" w:cs="Arial"/>
        </w:rPr>
        <w:t xml:space="preserve"> 2012 and 2016 were excluded </w:t>
      </w:r>
      <w:r w:rsidR="00046ABC">
        <w:rPr>
          <w:rFonts w:ascii="Arial" w:hAnsi="Arial" w:cs="Arial"/>
        </w:rPr>
        <w:t>due to</w:t>
      </w:r>
      <w:r w:rsidR="00610C91">
        <w:rPr>
          <w:rFonts w:ascii="Arial" w:hAnsi="Arial" w:cs="Arial"/>
        </w:rPr>
        <w:t xml:space="preserve"> database insertion </w:t>
      </w:r>
      <w:r w:rsidR="00046ABC">
        <w:rPr>
          <w:rFonts w:ascii="Arial" w:hAnsi="Arial" w:cs="Arial"/>
        </w:rPr>
        <w:t>issues, which are</w:t>
      </w:r>
      <w:r w:rsidR="00610C91">
        <w:rPr>
          <w:rFonts w:ascii="Arial" w:hAnsi="Arial" w:cs="Arial"/>
        </w:rPr>
        <w:t xml:space="preserve"> to be discussed later in the report. </w:t>
      </w:r>
      <w:r w:rsidR="006D47CB">
        <w:rPr>
          <w:rFonts w:ascii="Arial" w:hAnsi="Arial" w:cs="Arial"/>
        </w:rPr>
        <w:t xml:space="preserve">This dataset was chosen </w:t>
      </w:r>
      <w:r w:rsidR="00424780">
        <w:rPr>
          <w:rFonts w:ascii="Arial" w:hAnsi="Arial" w:cs="Arial"/>
        </w:rPr>
        <w:t>for</w:t>
      </w:r>
      <w:r w:rsidR="006D47CB">
        <w:rPr>
          <w:rFonts w:ascii="Arial" w:hAnsi="Arial" w:cs="Arial"/>
        </w:rPr>
        <w:t xml:space="preserve"> three reasons</w:t>
      </w:r>
      <w:r w:rsidR="00282BE8">
        <w:rPr>
          <w:rFonts w:ascii="Arial" w:hAnsi="Arial" w:cs="Arial"/>
        </w:rPr>
        <w:t>.</w:t>
      </w:r>
      <w:r w:rsidR="006D47CB">
        <w:rPr>
          <w:rFonts w:ascii="Arial" w:hAnsi="Arial" w:cs="Arial"/>
        </w:rPr>
        <w:t xml:space="preserve"> </w:t>
      </w:r>
      <w:r w:rsidR="00282BE8">
        <w:rPr>
          <w:rFonts w:ascii="Arial" w:hAnsi="Arial" w:cs="Arial"/>
        </w:rPr>
        <w:t>F</w:t>
      </w:r>
      <w:r w:rsidR="00424780">
        <w:rPr>
          <w:rFonts w:ascii="Arial" w:hAnsi="Arial" w:cs="Arial"/>
        </w:rPr>
        <w:t>irst</w:t>
      </w:r>
      <w:r w:rsidR="006D47CB">
        <w:rPr>
          <w:rFonts w:ascii="Arial" w:hAnsi="Arial" w:cs="Arial"/>
        </w:rPr>
        <w:t xml:space="preserve">, the raw data </w:t>
      </w:r>
      <w:r w:rsidR="00353615">
        <w:rPr>
          <w:rFonts w:ascii="Arial" w:hAnsi="Arial" w:cs="Arial"/>
        </w:rPr>
        <w:t>was</w:t>
      </w:r>
      <w:r w:rsidR="006D47CB">
        <w:rPr>
          <w:rFonts w:ascii="Arial" w:hAnsi="Arial" w:cs="Arial"/>
        </w:rPr>
        <w:t xml:space="preserve"> substantial at roughly 250 MB. </w:t>
      </w:r>
      <w:r w:rsidR="008D5047">
        <w:rPr>
          <w:rFonts w:ascii="Arial" w:hAnsi="Arial" w:cs="Arial"/>
        </w:rPr>
        <w:t>Second, t</w:t>
      </w:r>
      <w:r w:rsidR="00353615">
        <w:rPr>
          <w:rFonts w:ascii="Arial" w:hAnsi="Arial" w:cs="Arial"/>
        </w:rPr>
        <w:t>he</w:t>
      </w:r>
      <w:r w:rsidR="006D47CB">
        <w:rPr>
          <w:rFonts w:ascii="Arial" w:hAnsi="Arial" w:cs="Arial"/>
        </w:rPr>
        <w:t xml:space="preserve"> </w:t>
      </w:r>
      <w:r w:rsidR="00353615">
        <w:rPr>
          <w:rFonts w:ascii="Arial" w:hAnsi="Arial" w:cs="Arial"/>
        </w:rPr>
        <w:t>raw data</w:t>
      </w:r>
      <w:r w:rsidR="006D47CB">
        <w:rPr>
          <w:rFonts w:ascii="Arial" w:hAnsi="Arial" w:cs="Arial"/>
        </w:rPr>
        <w:t xml:space="preserve"> </w:t>
      </w:r>
      <w:r w:rsidR="00353615">
        <w:rPr>
          <w:rFonts w:ascii="Arial" w:hAnsi="Arial" w:cs="Arial"/>
        </w:rPr>
        <w:t xml:space="preserve">had </w:t>
      </w:r>
      <w:r w:rsidR="006D47CB">
        <w:rPr>
          <w:rFonts w:ascii="Arial" w:hAnsi="Arial" w:cs="Arial"/>
        </w:rPr>
        <w:t>at least a couple hundred attributes</w:t>
      </w:r>
      <w:r w:rsidR="00141B4D">
        <w:rPr>
          <w:rFonts w:ascii="Arial" w:hAnsi="Arial" w:cs="Arial"/>
        </w:rPr>
        <w:t xml:space="preserve">, which allowed </w:t>
      </w:r>
      <w:r w:rsidR="006D47CB">
        <w:rPr>
          <w:rFonts w:ascii="Arial" w:hAnsi="Arial" w:cs="Arial"/>
        </w:rPr>
        <w:t xml:space="preserve">us </w:t>
      </w:r>
      <w:r w:rsidR="00141B4D">
        <w:rPr>
          <w:rFonts w:ascii="Arial" w:hAnsi="Arial" w:cs="Arial"/>
        </w:rPr>
        <w:t xml:space="preserve">the </w:t>
      </w:r>
      <w:r w:rsidR="006D47CB">
        <w:rPr>
          <w:rFonts w:ascii="Arial" w:hAnsi="Arial" w:cs="Arial"/>
        </w:rPr>
        <w:t xml:space="preserve">flexibility to pick and choose those that we felt were relevant and would provide a helpful overview of each college. </w:t>
      </w:r>
      <w:r w:rsidR="006E4F30">
        <w:rPr>
          <w:rFonts w:ascii="Arial" w:hAnsi="Arial" w:cs="Arial"/>
        </w:rPr>
        <w:t>Third</w:t>
      </w:r>
      <w:r w:rsidR="006D47CB">
        <w:rPr>
          <w:rFonts w:ascii="Arial" w:hAnsi="Arial" w:cs="Arial"/>
        </w:rPr>
        <w:t>, we thought this data would be helpful for current high school students who are either researching colleges or making college decision</w:t>
      </w:r>
      <w:r w:rsidR="00702BA6">
        <w:rPr>
          <w:rFonts w:ascii="Arial" w:hAnsi="Arial" w:cs="Arial"/>
        </w:rPr>
        <w:t>s. This is especially important</w:t>
      </w:r>
      <w:r w:rsidR="006D47CB">
        <w:rPr>
          <w:rFonts w:ascii="Arial" w:hAnsi="Arial" w:cs="Arial"/>
        </w:rPr>
        <w:t xml:space="preserve"> during </w:t>
      </w:r>
      <w:r w:rsidR="00702BA6">
        <w:rPr>
          <w:rFonts w:ascii="Arial" w:hAnsi="Arial" w:cs="Arial"/>
        </w:rPr>
        <w:t xml:space="preserve">this </w:t>
      </w:r>
      <w:r w:rsidR="006D47CB">
        <w:rPr>
          <w:rFonts w:ascii="Arial" w:hAnsi="Arial" w:cs="Arial"/>
        </w:rPr>
        <w:t>time</w:t>
      </w:r>
      <w:r w:rsidR="00702BA6">
        <w:rPr>
          <w:rFonts w:ascii="Arial" w:hAnsi="Arial" w:cs="Arial"/>
        </w:rPr>
        <w:t>, when</w:t>
      </w:r>
      <w:r w:rsidR="006D47CB">
        <w:rPr>
          <w:rFonts w:ascii="Arial" w:hAnsi="Arial" w:cs="Arial"/>
        </w:rPr>
        <w:t xml:space="preserve"> most colleges have closed off their campus and visits have been cancelled. </w:t>
      </w:r>
    </w:p>
    <w:p w14:paraId="0ED4A1A6" w14:textId="77777777" w:rsidR="002B2AE9" w:rsidRPr="00FB4B4C" w:rsidRDefault="002B2AE9" w:rsidP="00A617D2">
      <w:pPr>
        <w:jc w:val="center"/>
        <w:rPr>
          <w:rFonts w:ascii="Arial" w:hAnsi="Arial" w:cs="Arial"/>
        </w:rPr>
      </w:pPr>
    </w:p>
    <w:p w14:paraId="0E4A26E3" w14:textId="77777777" w:rsidR="002B2AE9" w:rsidRDefault="002B2AE9" w:rsidP="00A617D2">
      <w:pPr>
        <w:jc w:val="center"/>
        <w:rPr>
          <w:rFonts w:ascii="Arial" w:eastAsia="Calibri" w:hAnsi="Arial" w:cs="Arial"/>
          <w:b/>
        </w:rPr>
      </w:pPr>
      <w:r w:rsidRPr="00FB4B4C">
        <w:rPr>
          <w:rFonts w:ascii="Arial" w:eastAsia="Calibri" w:hAnsi="Arial" w:cs="Arial"/>
          <w:b/>
        </w:rPr>
        <w:t>II. Final Implementation</w:t>
      </w:r>
    </w:p>
    <w:p w14:paraId="4FEE9DD3" w14:textId="49AED166" w:rsidR="00C36755" w:rsidRDefault="00C36755" w:rsidP="008A04E5">
      <w:pPr>
        <w:rPr>
          <w:rFonts w:ascii="Arial" w:eastAsia="Calibri" w:hAnsi="Arial" w:cs="Arial"/>
          <w:iCs/>
        </w:rPr>
      </w:pPr>
      <w:r>
        <w:rPr>
          <w:rFonts w:ascii="Arial" w:eastAsia="Calibri" w:hAnsi="Arial" w:cs="Arial"/>
          <w:i/>
        </w:rPr>
        <w:t>Final Implementation</w:t>
      </w:r>
    </w:p>
    <w:p w14:paraId="52A42480" w14:textId="055D2432" w:rsidR="00C36755" w:rsidRDefault="00C36755" w:rsidP="008A04E5">
      <w:pPr>
        <w:rPr>
          <w:rFonts w:ascii="Arial" w:eastAsia="Calibri" w:hAnsi="Arial" w:cs="Arial"/>
          <w:iCs/>
        </w:rPr>
      </w:pPr>
    </w:p>
    <w:p w14:paraId="2B0B98B6" w14:textId="150BE4F2" w:rsidR="00394500" w:rsidRDefault="00C36755" w:rsidP="008A04E5">
      <w:pPr>
        <w:rPr>
          <w:rFonts w:ascii="Arial" w:eastAsia="Calibri" w:hAnsi="Arial" w:cs="Arial"/>
          <w:iCs/>
        </w:rPr>
      </w:pPr>
      <w:r>
        <w:rPr>
          <w:rFonts w:ascii="Arial" w:eastAsia="Calibri" w:hAnsi="Arial" w:cs="Arial"/>
          <w:iCs/>
        </w:rPr>
        <w:t xml:space="preserve">The final implementation of the web app was written using </w:t>
      </w:r>
      <w:r w:rsidR="00D97BF9">
        <w:rPr>
          <w:rFonts w:ascii="Arial" w:eastAsia="Calibri" w:hAnsi="Arial" w:cs="Arial"/>
          <w:iCs/>
        </w:rPr>
        <w:t>Python Flask for the web framework, Flask-</w:t>
      </w:r>
      <w:proofErr w:type="spellStart"/>
      <w:r w:rsidR="00D97BF9">
        <w:rPr>
          <w:rFonts w:ascii="Arial" w:eastAsia="Calibri" w:hAnsi="Arial" w:cs="Arial"/>
          <w:iCs/>
        </w:rPr>
        <w:t>MySQLdb</w:t>
      </w:r>
      <w:proofErr w:type="spellEnd"/>
      <w:r w:rsidR="00D97BF9">
        <w:rPr>
          <w:rFonts w:ascii="Arial" w:eastAsia="Calibri" w:hAnsi="Arial" w:cs="Arial"/>
          <w:iCs/>
        </w:rPr>
        <w:t xml:space="preserve"> for the database connection, and a combination of HTML/CSS, Bootstrap, JavaScript, and jQuery for the front-end and visuals. </w:t>
      </w:r>
      <w:r w:rsidR="00DB3AA2">
        <w:rPr>
          <w:rFonts w:ascii="Arial" w:eastAsia="Calibri" w:hAnsi="Arial" w:cs="Arial"/>
          <w:iCs/>
        </w:rPr>
        <w:t>This app is meant to be run on the web, although we are currently hosting it locally</w:t>
      </w:r>
      <w:r w:rsidR="00985B38">
        <w:rPr>
          <w:rFonts w:ascii="Arial" w:eastAsia="Calibri" w:hAnsi="Arial" w:cs="Arial"/>
          <w:iCs/>
        </w:rPr>
        <w:t xml:space="preserve">, and it can be used to selectively filter college based on desired data. </w:t>
      </w:r>
      <w:r w:rsidR="00DE6EF9">
        <w:rPr>
          <w:rFonts w:ascii="Arial" w:eastAsia="Calibri" w:hAnsi="Arial" w:cs="Arial"/>
          <w:iCs/>
        </w:rPr>
        <w:t>A “quick-view” profile is also available for every single college. There are 4 primary filtering options available. They will be discussed later in this report.</w:t>
      </w:r>
    </w:p>
    <w:p w14:paraId="52C8417B" w14:textId="77777777" w:rsidR="0099401B" w:rsidRDefault="0099401B" w:rsidP="008A04E5">
      <w:pPr>
        <w:rPr>
          <w:rFonts w:ascii="Arial" w:eastAsia="Calibri" w:hAnsi="Arial" w:cs="Arial"/>
          <w:iCs/>
        </w:rPr>
      </w:pPr>
    </w:p>
    <w:p w14:paraId="0824583A" w14:textId="62E86CA0" w:rsidR="00DB3AA2" w:rsidRDefault="00DB3AA2" w:rsidP="002B2AE9">
      <w:pPr>
        <w:rPr>
          <w:rFonts w:ascii="Arial" w:eastAsia="Calibri" w:hAnsi="Arial" w:cs="Arial"/>
          <w:i/>
        </w:rPr>
      </w:pPr>
    </w:p>
    <w:p w14:paraId="099C1716" w14:textId="77777777" w:rsidR="006105EF" w:rsidRDefault="006105EF" w:rsidP="002B2AE9">
      <w:pPr>
        <w:rPr>
          <w:rFonts w:ascii="Arial" w:eastAsia="Calibri" w:hAnsi="Arial" w:cs="Arial"/>
          <w:i/>
        </w:rPr>
      </w:pPr>
    </w:p>
    <w:p w14:paraId="34BFB095" w14:textId="77777777" w:rsidR="00E22E44" w:rsidRDefault="00E22E44" w:rsidP="002B2AE9">
      <w:pPr>
        <w:rPr>
          <w:rFonts w:ascii="Arial" w:eastAsia="Calibri" w:hAnsi="Arial" w:cs="Arial"/>
          <w:i/>
        </w:rPr>
      </w:pPr>
    </w:p>
    <w:p w14:paraId="4DC2942D" w14:textId="34C99757" w:rsidR="002B2AE9" w:rsidRPr="00FB4B4C" w:rsidRDefault="002B2AE9" w:rsidP="002B2AE9">
      <w:pPr>
        <w:rPr>
          <w:rFonts w:ascii="Arial" w:eastAsia="Calibri" w:hAnsi="Arial" w:cs="Arial"/>
          <w:i/>
        </w:rPr>
      </w:pPr>
      <w:r w:rsidRPr="00FB4B4C">
        <w:rPr>
          <w:rFonts w:ascii="Arial" w:eastAsia="Calibri" w:hAnsi="Arial" w:cs="Arial"/>
          <w:i/>
        </w:rPr>
        <w:t>Final Database Design</w:t>
      </w:r>
    </w:p>
    <w:p w14:paraId="3CBB67A7" w14:textId="77777777" w:rsidR="00FE1B73" w:rsidRPr="00FB4B4C" w:rsidRDefault="00FE1B73" w:rsidP="002B2AE9">
      <w:pPr>
        <w:rPr>
          <w:rFonts w:ascii="Arial" w:eastAsia="Calibri" w:hAnsi="Arial" w:cs="Arial"/>
          <w:i/>
        </w:rPr>
      </w:pPr>
    </w:p>
    <w:p w14:paraId="4F7B0B10" w14:textId="3E643523" w:rsidR="009439CC" w:rsidRDefault="00FE1B73" w:rsidP="002B2AE9">
      <w:pPr>
        <w:rPr>
          <w:rFonts w:ascii="Arial" w:eastAsia="Calibri" w:hAnsi="Arial" w:cs="Arial"/>
        </w:rPr>
      </w:pPr>
      <w:r w:rsidRPr="00FB4B4C">
        <w:rPr>
          <w:rFonts w:ascii="Arial" w:eastAsia="Calibri" w:hAnsi="Arial" w:cs="Arial"/>
        </w:rPr>
        <w:t>1. Normalization Process</w:t>
      </w:r>
    </w:p>
    <w:p w14:paraId="69C6A6F3" w14:textId="77777777" w:rsidR="00704C86" w:rsidRDefault="00704C86" w:rsidP="002B2AE9">
      <w:pPr>
        <w:rPr>
          <w:rFonts w:ascii="Arial" w:eastAsia="Calibri" w:hAnsi="Arial" w:cs="Arial"/>
        </w:rPr>
      </w:pPr>
    </w:p>
    <w:p w14:paraId="25574EC4" w14:textId="47FC8303" w:rsidR="009439CC" w:rsidRDefault="00704C86" w:rsidP="002B2AE9">
      <w:pPr>
        <w:rPr>
          <w:rFonts w:ascii="Arial" w:eastAsia="Calibri" w:hAnsi="Arial" w:cs="Arial"/>
        </w:rPr>
      </w:pPr>
      <w:r>
        <w:rPr>
          <w:rFonts w:ascii="Arial" w:eastAsia="Calibri" w:hAnsi="Arial" w:cs="Arial"/>
        </w:rPr>
        <w:tab/>
        <w:t xml:space="preserve">The database </w:t>
      </w:r>
      <w:proofErr w:type="spellStart"/>
      <w:r>
        <w:rPr>
          <w:rFonts w:ascii="Arial" w:eastAsia="Calibri" w:hAnsi="Arial" w:cs="Arial"/>
        </w:rPr>
        <w:t>US_Colleges</w:t>
      </w:r>
      <w:proofErr w:type="spellEnd"/>
      <w:r>
        <w:rPr>
          <w:rFonts w:ascii="Arial" w:eastAsia="Calibri" w:hAnsi="Arial" w:cs="Arial"/>
        </w:rPr>
        <w:t xml:space="preserve"> contains exactly </w:t>
      </w:r>
      <w:r w:rsidR="009439CC">
        <w:rPr>
          <w:rFonts w:ascii="Arial" w:eastAsia="Calibri" w:hAnsi="Arial" w:cs="Arial"/>
        </w:rPr>
        <w:t xml:space="preserve">52 attributes. Here are a couple attribute </w:t>
      </w:r>
      <w:proofErr w:type="spellStart"/>
      <w:r w:rsidR="009439CC">
        <w:rPr>
          <w:rFonts w:ascii="Arial" w:eastAsia="Calibri" w:hAnsi="Arial" w:cs="Arial"/>
        </w:rPr>
        <w:t>shorthands</w:t>
      </w:r>
      <w:proofErr w:type="spellEnd"/>
      <w:r w:rsidR="009439CC">
        <w:rPr>
          <w:rFonts w:ascii="Arial" w:eastAsia="Calibri" w:hAnsi="Arial" w:cs="Arial"/>
        </w:rPr>
        <w:t xml:space="preserve"> to better understand the dependencies:</w:t>
      </w:r>
    </w:p>
    <w:p w14:paraId="40F2F40B" w14:textId="77777777" w:rsidR="009439CC" w:rsidRDefault="009439CC" w:rsidP="002B2AE9">
      <w:pPr>
        <w:rPr>
          <w:rFonts w:ascii="Arial" w:eastAsia="Calibri" w:hAnsi="Arial" w:cs="Arial"/>
        </w:rPr>
      </w:pPr>
    </w:p>
    <w:p w14:paraId="4FF3687E" w14:textId="6620340E" w:rsidR="009439CC" w:rsidRDefault="009439CC" w:rsidP="009439CC">
      <w:pPr>
        <w:pStyle w:val="ListParagraph"/>
        <w:numPr>
          <w:ilvl w:val="0"/>
          <w:numId w:val="4"/>
        </w:numPr>
        <w:rPr>
          <w:rFonts w:ascii="Arial" w:eastAsia="Calibri" w:hAnsi="Arial" w:cs="Arial"/>
        </w:rPr>
      </w:pPr>
      <w:r w:rsidRPr="009439CC">
        <w:rPr>
          <w:rFonts w:ascii="Arial" w:eastAsia="Calibri" w:hAnsi="Arial" w:cs="Arial"/>
        </w:rPr>
        <w:t>UNITID: institutional unit id identified by US Department of Education</w:t>
      </w:r>
    </w:p>
    <w:p w14:paraId="7C79F438" w14:textId="6E8A0147" w:rsidR="009439CC" w:rsidRDefault="009439CC" w:rsidP="009439CC">
      <w:pPr>
        <w:pStyle w:val="ListParagraph"/>
        <w:numPr>
          <w:ilvl w:val="0"/>
          <w:numId w:val="4"/>
        </w:numPr>
        <w:rPr>
          <w:rFonts w:ascii="Arial" w:eastAsia="Calibri" w:hAnsi="Arial" w:cs="Arial"/>
        </w:rPr>
      </w:pPr>
      <w:r>
        <w:rPr>
          <w:rFonts w:ascii="Arial" w:eastAsia="Calibri" w:hAnsi="Arial" w:cs="Arial"/>
        </w:rPr>
        <w:t>INSTNM: name of institution</w:t>
      </w:r>
    </w:p>
    <w:p w14:paraId="6D9B0133" w14:textId="5F585C4C" w:rsidR="009439CC" w:rsidRDefault="009439CC" w:rsidP="009439CC">
      <w:pPr>
        <w:pStyle w:val="ListParagraph"/>
        <w:numPr>
          <w:ilvl w:val="0"/>
          <w:numId w:val="4"/>
        </w:numPr>
        <w:rPr>
          <w:rFonts w:ascii="Arial" w:eastAsia="Calibri" w:hAnsi="Arial" w:cs="Arial"/>
        </w:rPr>
      </w:pPr>
      <w:r>
        <w:rPr>
          <w:rFonts w:ascii="Arial" w:eastAsia="Calibri" w:hAnsi="Arial" w:cs="Arial"/>
        </w:rPr>
        <w:t>DATA_YEAR: year data refers to</w:t>
      </w:r>
    </w:p>
    <w:p w14:paraId="3F5FF575" w14:textId="0C067943" w:rsidR="009439CC" w:rsidRDefault="009439CC" w:rsidP="009439CC">
      <w:pPr>
        <w:pStyle w:val="ListParagraph"/>
        <w:numPr>
          <w:ilvl w:val="0"/>
          <w:numId w:val="4"/>
        </w:numPr>
        <w:rPr>
          <w:rFonts w:ascii="Arial" w:eastAsia="Calibri" w:hAnsi="Arial" w:cs="Arial"/>
        </w:rPr>
      </w:pPr>
      <w:r>
        <w:rPr>
          <w:rFonts w:ascii="Arial" w:eastAsia="Calibri" w:hAnsi="Arial" w:cs="Arial"/>
        </w:rPr>
        <w:t>CITY/STABBR/ZIP: city/state/zip of school</w:t>
      </w:r>
    </w:p>
    <w:p w14:paraId="4C5FA33F" w14:textId="5367FC44" w:rsidR="009439CC" w:rsidRDefault="009439CC" w:rsidP="009439CC">
      <w:pPr>
        <w:pStyle w:val="ListParagraph"/>
        <w:numPr>
          <w:ilvl w:val="0"/>
          <w:numId w:val="4"/>
        </w:numPr>
        <w:rPr>
          <w:rFonts w:ascii="Arial" w:eastAsia="Calibri" w:hAnsi="Arial" w:cs="Arial"/>
        </w:rPr>
      </w:pPr>
      <w:r>
        <w:rPr>
          <w:rFonts w:ascii="Arial" w:eastAsia="Calibri" w:hAnsi="Arial" w:cs="Arial"/>
        </w:rPr>
        <w:t>INSTURL: college website link</w:t>
      </w:r>
    </w:p>
    <w:p w14:paraId="6FC8F833" w14:textId="29E6B185" w:rsidR="009439CC" w:rsidRDefault="009439CC" w:rsidP="009439CC">
      <w:pPr>
        <w:pStyle w:val="ListParagraph"/>
        <w:numPr>
          <w:ilvl w:val="0"/>
          <w:numId w:val="4"/>
        </w:numPr>
        <w:rPr>
          <w:rFonts w:ascii="Arial" w:eastAsia="Calibri" w:hAnsi="Arial" w:cs="Arial"/>
        </w:rPr>
      </w:pPr>
      <w:r>
        <w:rPr>
          <w:rFonts w:ascii="Arial" w:eastAsia="Calibri" w:hAnsi="Arial" w:cs="Arial"/>
        </w:rPr>
        <w:t>NPCURL: college financial aid website link</w:t>
      </w:r>
    </w:p>
    <w:p w14:paraId="0BE6A222" w14:textId="146ECB46" w:rsidR="009439CC" w:rsidRPr="009439CC" w:rsidRDefault="009439CC" w:rsidP="009439CC">
      <w:pPr>
        <w:pStyle w:val="ListParagraph"/>
        <w:numPr>
          <w:ilvl w:val="0"/>
          <w:numId w:val="4"/>
        </w:numPr>
        <w:rPr>
          <w:rFonts w:ascii="Arial" w:eastAsia="Calibri" w:hAnsi="Arial" w:cs="Arial"/>
        </w:rPr>
      </w:pPr>
      <w:r>
        <w:rPr>
          <w:rFonts w:ascii="Arial" w:eastAsia="Calibri" w:hAnsi="Arial" w:cs="Arial"/>
        </w:rPr>
        <w:t>CONTROL: type of institution</w:t>
      </w:r>
    </w:p>
    <w:p w14:paraId="33DE231D" w14:textId="77777777" w:rsidR="009439CC" w:rsidRDefault="009439CC" w:rsidP="002B2AE9">
      <w:pPr>
        <w:rPr>
          <w:rFonts w:ascii="Arial" w:eastAsia="Calibri" w:hAnsi="Arial" w:cs="Arial"/>
        </w:rPr>
      </w:pPr>
    </w:p>
    <w:p w14:paraId="04FFB5C9" w14:textId="217580E2" w:rsidR="00704C86" w:rsidRDefault="009439CC" w:rsidP="002B2AE9">
      <w:pPr>
        <w:rPr>
          <w:rFonts w:ascii="Arial" w:eastAsia="Calibri" w:hAnsi="Arial" w:cs="Arial"/>
        </w:rPr>
      </w:pPr>
      <w:r>
        <w:rPr>
          <w:rFonts w:ascii="Arial" w:eastAsia="Calibri" w:hAnsi="Arial" w:cs="Arial"/>
        </w:rPr>
        <w:t>For the sake of space and clarity the simplified function dependencies are listed below:</w:t>
      </w:r>
    </w:p>
    <w:p w14:paraId="1A3F49BB" w14:textId="77777777" w:rsidR="009439CC" w:rsidRDefault="009439CC" w:rsidP="002B2AE9">
      <w:pPr>
        <w:rPr>
          <w:rFonts w:ascii="Arial" w:eastAsia="Calibri" w:hAnsi="Arial" w:cs="Arial"/>
        </w:rPr>
      </w:pPr>
    </w:p>
    <w:p w14:paraId="28BCE2D4" w14:textId="29361628" w:rsidR="009439CC" w:rsidRDefault="009439CC" w:rsidP="002B2AE9">
      <w:pPr>
        <w:rPr>
          <w:rFonts w:ascii="Arial" w:eastAsia="Calibri" w:hAnsi="Arial" w:cs="Arial"/>
          <w:b/>
        </w:rPr>
      </w:pPr>
      <w:r w:rsidRPr="00FF532E">
        <w:rPr>
          <w:rFonts w:ascii="Arial" w:eastAsia="Calibri" w:hAnsi="Arial" w:cs="Arial"/>
          <w:u w:val="single"/>
        </w:rPr>
        <w:t xml:space="preserve">Violations in </w:t>
      </w:r>
      <w:r w:rsidRPr="00FF532E">
        <w:rPr>
          <w:rFonts w:ascii="Arial" w:eastAsia="Calibri" w:hAnsi="Arial" w:cs="Arial"/>
          <w:b/>
          <w:u w:val="single"/>
        </w:rPr>
        <w:t>BOLD</w:t>
      </w:r>
      <w:r>
        <w:rPr>
          <w:rFonts w:ascii="Arial" w:eastAsia="Calibri" w:hAnsi="Arial" w:cs="Arial"/>
          <w:b/>
        </w:rPr>
        <w:t>:</w:t>
      </w:r>
    </w:p>
    <w:p w14:paraId="58952E12" w14:textId="77777777" w:rsidR="00FF532E" w:rsidRPr="009439CC" w:rsidRDefault="00FF532E" w:rsidP="002B2AE9">
      <w:pPr>
        <w:rPr>
          <w:rFonts w:ascii="Arial" w:eastAsia="Calibri" w:hAnsi="Arial" w:cs="Arial"/>
          <w:b/>
        </w:rPr>
      </w:pPr>
    </w:p>
    <w:p w14:paraId="47C95D9E" w14:textId="4AFBEF9F" w:rsidR="009439CC" w:rsidRDefault="009439CC" w:rsidP="002B2AE9">
      <w:pPr>
        <w:rPr>
          <w:rFonts w:ascii="Arial" w:eastAsia="Calibri" w:hAnsi="Arial" w:cs="Arial"/>
        </w:rPr>
      </w:pPr>
      <w:r>
        <w:rPr>
          <w:rFonts w:ascii="Arial" w:eastAsia="Calibri" w:hAnsi="Arial" w:cs="Arial"/>
        </w:rPr>
        <w:t xml:space="preserve">UNITID </w:t>
      </w:r>
      <w:r w:rsidRPr="009439CC">
        <w:rPr>
          <w:rFonts w:ascii="Arial" w:eastAsia="Calibri" w:hAnsi="Arial" w:cs="Arial"/>
        </w:rPr>
        <w:sym w:font="Wingdings" w:char="F0E0"/>
      </w:r>
      <w:r>
        <w:rPr>
          <w:rFonts w:ascii="Arial" w:eastAsia="Calibri" w:hAnsi="Arial" w:cs="Arial"/>
        </w:rPr>
        <w:t xml:space="preserve"> all other attributes</w:t>
      </w:r>
    </w:p>
    <w:p w14:paraId="3E24870C" w14:textId="6DFF342B" w:rsidR="009439CC" w:rsidRDefault="009439CC" w:rsidP="002B2AE9">
      <w:pPr>
        <w:rPr>
          <w:rFonts w:ascii="Arial" w:eastAsia="Calibri" w:hAnsi="Arial" w:cs="Arial"/>
        </w:rPr>
      </w:pPr>
      <w:r>
        <w:rPr>
          <w:rFonts w:ascii="Arial" w:eastAsia="Calibri" w:hAnsi="Arial" w:cs="Arial"/>
        </w:rPr>
        <w:t xml:space="preserve">INSTNM </w:t>
      </w:r>
      <w:r w:rsidRPr="009439CC">
        <w:rPr>
          <w:rFonts w:ascii="Arial" w:eastAsia="Calibri" w:hAnsi="Arial" w:cs="Arial"/>
        </w:rPr>
        <w:sym w:font="Wingdings" w:char="F0E0"/>
      </w:r>
      <w:r>
        <w:rPr>
          <w:rFonts w:ascii="Arial" w:eastAsia="Calibri" w:hAnsi="Arial" w:cs="Arial"/>
        </w:rPr>
        <w:t xml:space="preserve"> all other attributes</w:t>
      </w:r>
    </w:p>
    <w:p w14:paraId="05502099" w14:textId="6E155542" w:rsidR="009439CC" w:rsidRPr="009439CC" w:rsidRDefault="009439CC" w:rsidP="002B2AE9">
      <w:pPr>
        <w:rPr>
          <w:rFonts w:ascii="Arial" w:eastAsia="Calibri" w:hAnsi="Arial" w:cs="Arial"/>
          <w:b/>
        </w:rPr>
      </w:pPr>
      <w:r w:rsidRPr="009439CC">
        <w:rPr>
          <w:rFonts w:ascii="Arial" w:eastAsia="Calibri" w:hAnsi="Arial" w:cs="Arial"/>
          <w:b/>
        </w:rPr>
        <w:t xml:space="preserve">UNITD </w:t>
      </w:r>
      <w:r w:rsidRPr="009439CC">
        <w:rPr>
          <w:rFonts w:ascii="Arial" w:eastAsia="Calibri" w:hAnsi="Arial" w:cs="Arial"/>
          <w:b/>
        </w:rPr>
        <w:sym w:font="Wingdings" w:char="F0E0"/>
      </w:r>
      <w:r w:rsidRPr="009439CC">
        <w:rPr>
          <w:rFonts w:ascii="Arial" w:eastAsia="Calibri" w:hAnsi="Arial" w:cs="Arial"/>
          <w:b/>
        </w:rPr>
        <w:t xml:space="preserve"> INSTNM</w:t>
      </w:r>
      <w:r>
        <w:rPr>
          <w:rFonts w:ascii="Arial" w:eastAsia="Calibri" w:hAnsi="Arial" w:cs="Arial"/>
          <w:b/>
        </w:rPr>
        <w:t xml:space="preserve"> </w:t>
      </w:r>
    </w:p>
    <w:p w14:paraId="2466791B" w14:textId="77777777" w:rsidR="009439CC" w:rsidRDefault="009439CC" w:rsidP="002B2AE9">
      <w:pPr>
        <w:rPr>
          <w:rFonts w:ascii="Arial" w:eastAsia="Calibri" w:hAnsi="Arial" w:cs="Arial"/>
        </w:rPr>
      </w:pPr>
    </w:p>
    <w:p w14:paraId="0A40D329" w14:textId="02768859" w:rsidR="009439CC" w:rsidRDefault="009439CC" w:rsidP="002B2AE9">
      <w:pPr>
        <w:rPr>
          <w:rFonts w:ascii="Arial" w:eastAsia="Calibri" w:hAnsi="Arial" w:cs="Arial"/>
        </w:rPr>
      </w:pPr>
      <w:r>
        <w:rPr>
          <w:rFonts w:ascii="Arial" w:eastAsia="Calibri" w:hAnsi="Arial" w:cs="Arial"/>
        </w:rPr>
        <w:t xml:space="preserve">Thus, a separate </w:t>
      </w:r>
      <w:proofErr w:type="spellStart"/>
      <w:r>
        <w:rPr>
          <w:rFonts w:ascii="Arial" w:eastAsia="Calibri" w:hAnsi="Arial" w:cs="Arial"/>
        </w:rPr>
        <w:t>basic_info</w:t>
      </w:r>
      <w:proofErr w:type="spellEnd"/>
      <w:r>
        <w:rPr>
          <w:rFonts w:ascii="Arial" w:eastAsia="Calibri" w:hAnsi="Arial" w:cs="Arial"/>
        </w:rPr>
        <w:t xml:space="preserve"> table was created with only UNITID and INSTNM and UNITID is the main key for all other attributes in the table. </w:t>
      </w:r>
    </w:p>
    <w:p w14:paraId="1859734F" w14:textId="77777777" w:rsidR="009439CC" w:rsidRDefault="009439CC" w:rsidP="002B2AE9">
      <w:pPr>
        <w:rPr>
          <w:rFonts w:ascii="Arial" w:eastAsia="Calibri" w:hAnsi="Arial" w:cs="Arial"/>
        </w:rPr>
      </w:pPr>
    </w:p>
    <w:p w14:paraId="3AA9614A" w14:textId="1DF1BE2C" w:rsidR="009439CC" w:rsidRDefault="009439CC" w:rsidP="002B2AE9">
      <w:pPr>
        <w:rPr>
          <w:rFonts w:ascii="Arial" w:eastAsia="Calibri" w:hAnsi="Arial" w:cs="Arial"/>
        </w:rPr>
      </w:pPr>
      <w:r>
        <w:rPr>
          <w:rFonts w:ascii="Arial" w:eastAsia="Calibri" w:hAnsi="Arial" w:cs="Arial"/>
        </w:rPr>
        <w:t xml:space="preserve">CITY, STABBR, ZIP -&gt; UNITID, INSTNM, INSTURL (and </w:t>
      </w:r>
      <w:proofErr w:type="spellStart"/>
      <w:r>
        <w:rPr>
          <w:rFonts w:ascii="Arial" w:eastAsia="Calibri" w:hAnsi="Arial" w:cs="Arial"/>
        </w:rPr>
        <w:t>etc</w:t>
      </w:r>
      <w:proofErr w:type="spellEnd"/>
      <w:r>
        <w:rPr>
          <w:rFonts w:ascii="Arial" w:eastAsia="Calibri" w:hAnsi="Arial" w:cs="Arial"/>
        </w:rPr>
        <w:t>)</w:t>
      </w:r>
    </w:p>
    <w:p w14:paraId="4A865182" w14:textId="60060363" w:rsidR="009439CC" w:rsidRPr="00FF532E" w:rsidRDefault="009439CC" w:rsidP="002B2AE9">
      <w:pPr>
        <w:rPr>
          <w:rFonts w:ascii="Arial" w:eastAsia="Calibri" w:hAnsi="Arial" w:cs="Arial"/>
          <w:b/>
        </w:rPr>
      </w:pPr>
      <w:r w:rsidRPr="00FF532E">
        <w:rPr>
          <w:rFonts w:ascii="Arial" w:eastAsia="Calibri" w:hAnsi="Arial" w:cs="Arial"/>
          <w:b/>
        </w:rPr>
        <w:t>UNITID -&gt; CITY, STABBR, ZIP</w:t>
      </w:r>
    </w:p>
    <w:p w14:paraId="0E4DF6E9" w14:textId="77777777" w:rsidR="009439CC" w:rsidRDefault="009439CC" w:rsidP="002B2AE9">
      <w:pPr>
        <w:rPr>
          <w:rFonts w:ascii="Arial" w:eastAsia="Calibri" w:hAnsi="Arial" w:cs="Arial"/>
        </w:rPr>
      </w:pPr>
    </w:p>
    <w:p w14:paraId="61BCD663" w14:textId="77777777" w:rsidR="009439CC" w:rsidRDefault="009439CC" w:rsidP="002B2AE9">
      <w:pPr>
        <w:rPr>
          <w:rFonts w:ascii="Arial" w:eastAsia="Calibri" w:hAnsi="Arial" w:cs="Arial"/>
        </w:rPr>
      </w:pPr>
      <w:proofErr w:type="gramStart"/>
      <w:r>
        <w:rPr>
          <w:rFonts w:ascii="Arial" w:eastAsia="Calibri" w:hAnsi="Arial" w:cs="Arial"/>
        </w:rPr>
        <w:t>Thus</w:t>
      </w:r>
      <w:proofErr w:type="gramEnd"/>
      <w:r>
        <w:rPr>
          <w:rFonts w:ascii="Arial" w:eastAsia="Calibri" w:hAnsi="Arial" w:cs="Arial"/>
        </w:rPr>
        <w:t xml:space="preserve"> a separate </w:t>
      </w:r>
      <w:proofErr w:type="spellStart"/>
      <w:r>
        <w:rPr>
          <w:rFonts w:ascii="Arial" w:eastAsia="Calibri" w:hAnsi="Arial" w:cs="Arial"/>
        </w:rPr>
        <w:t>geographical_data</w:t>
      </w:r>
      <w:proofErr w:type="spellEnd"/>
      <w:r>
        <w:rPr>
          <w:rFonts w:ascii="Arial" w:eastAsia="Calibri" w:hAnsi="Arial" w:cs="Arial"/>
        </w:rPr>
        <w:t xml:space="preserve"> was created with UNITID as primary key and CITY, STABBR and ZIP as the only other attributes.</w:t>
      </w:r>
    </w:p>
    <w:p w14:paraId="59905A4A" w14:textId="77777777" w:rsidR="009439CC" w:rsidRDefault="009439CC" w:rsidP="002B2AE9">
      <w:pPr>
        <w:rPr>
          <w:rFonts w:ascii="Arial" w:eastAsia="Calibri" w:hAnsi="Arial" w:cs="Arial"/>
        </w:rPr>
      </w:pPr>
    </w:p>
    <w:p w14:paraId="2479839C" w14:textId="52DE7BA1" w:rsidR="009439CC" w:rsidRDefault="009439CC" w:rsidP="002B2AE9">
      <w:pPr>
        <w:rPr>
          <w:rFonts w:ascii="Arial" w:eastAsia="Calibri" w:hAnsi="Arial" w:cs="Arial"/>
        </w:rPr>
      </w:pPr>
      <w:r>
        <w:rPr>
          <w:rFonts w:ascii="Arial" w:eastAsia="Calibri" w:hAnsi="Arial" w:cs="Arial"/>
        </w:rPr>
        <w:t>UNITID -&gt; INSTURL</w:t>
      </w:r>
    </w:p>
    <w:p w14:paraId="6BF937CC" w14:textId="0AAED25D" w:rsidR="009439CC" w:rsidRPr="009439CC" w:rsidRDefault="009439CC" w:rsidP="002B2AE9">
      <w:pPr>
        <w:rPr>
          <w:rFonts w:ascii="Arial" w:eastAsia="Calibri" w:hAnsi="Arial" w:cs="Arial"/>
          <w:b/>
        </w:rPr>
      </w:pPr>
      <w:r w:rsidRPr="009439CC">
        <w:rPr>
          <w:rFonts w:ascii="Arial" w:eastAsia="Calibri" w:hAnsi="Arial" w:cs="Arial"/>
          <w:b/>
        </w:rPr>
        <w:t>INSTURL, NPCURL, CONTROL -&gt; all other attributes</w:t>
      </w:r>
    </w:p>
    <w:p w14:paraId="7978F85F" w14:textId="77777777" w:rsidR="009439CC" w:rsidRDefault="009439CC" w:rsidP="002B2AE9">
      <w:pPr>
        <w:rPr>
          <w:rFonts w:ascii="Arial" w:eastAsia="Calibri" w:hAnsi="Arial" w:cs="Arial"/>
        </w:rPr>
      </w:pPr>
    </w:p>
    <w:p w14:paraId="30DD3A57" w14:textId="41E171EA" w:rsidR="009439CC" w:rsidRDefault="009439CC" w:rsidP="002B2AE9">
      <w:pPr>
        <w:rPr>
          <w:rFonts w:ascii="Arial" w:eastAsia="Calibri" w:hAnsi="Arial" w:cs="Arial"/>
        </w:rPr>
      </w:pPr>
      <w:r>
        <w:rPr>
          <w:rFonts w:ascii="Arial" w:eastAsia="Calibri" w:hAnsi="Arial" w:cs="Arial"/>
        </w:rPr>
        <w:t xml:space="preserve">Thus, a separate </w:t>
      </w:r>
      <w:proofErr w:type="spellStart"/>
      <w:r>
        <w:rPr>
          <w:rFonts w:ascii="Arial" w:eastAsia="Calibri" w:hAnsi="Arial" w:cs="Arial"/>
        </w:rPr>
        <w:t>school_profile</w:t>
      </w:r>
      <w:proofErr w:type="spellEnd"/>
      <w:r>
        <w:rPr>
          <w:rFonts w:ascii="Arial" w:eastAsia="Calibri" w:hAnsi="Arial" w:cs="Arial"/>
        </w:rPr>
        <w:t xml:space="preserve"> table was created with the four attributes above with UNITID as primary key.</w:t>
      </w:r>
    </w:p>
    <w:p w14:paraId="3213EFC0" w14:textId="77777777" w:rsidR="009439CC" w:rsidRDefault="009439CC" w:rsidP="002B2AE9">
      <w:pPr>
        <w:rPr>
          <w:rFonts w:ascii="Arial" w:eastAsia="Calibri" w:hAnsi="Arial" w:cs="Arial"/>
        </w:rPr>
      </w:pPr>
    </w:p>
    <w:p w14:paraId="6DFFE15F" w14:textId="0C75FD2A" w:rsidR="008A04E5" w:rsidRDefault="008A04E5" w:rsidP="002B2AE9">
      <w:pPr>
        <w:rPr>
          <w:rFonts w:ascii="Arial" w:eastAsia="Calibri" w:hAnsi="Arial" w:cs="Arial"/>
        </w:rPr>
      </w:pPr>
      <w:r>
        <w:rPr>
          <w:rFonts w:ascii="Arial" w:eastAsia="Calibri" w:hAnsi="Arial" w:cs="Arial"/>
        </w:rPr>
        <w:t xml:space="preserve">While the attributes in </w:t>
      </w:r>
      <w:proofErr w:type="spellStart"/>
      <w:r>
        <w:rPr>
          <w:rFonts w:ascii="Arial" w:eastAsia="Calibri" w:hAnsi="Arial" w:cs="Arial"/>
        </w:rPr>
        <w:t>cost_earnings</w:t>
      </w:r>
      <w:proofErr w:type="spellEnd"/>
      <w:r>
        <w:rPr>
          <w:rFonts w:ascii="Arial" w:eastAsia="Calibri" w:hAnsi="Arial" w:cs="Arial"/>
        </w:rPr>
        <w:t xml:space="preserve">, </w:t>
      </w:r>
      <w:proofErr w:type="spellStart"/>
      <w:r>
        <w:rPr>
          <w:rFonts w:ascii="Arial" w:eastAsia="Calibri" w:hAnsi="Arial" w:cs="Arial"/>
        </w:rPr>
        <w:t>sat_stats</w:t>
      </w:r>
      <w:proofErr w:type="spellEnd"/>
      <w:r>
        <w:rPr>
          <w:rFonts w:ascii="Arial" w:eastAsia="Calibri" w:hAnsi="Arial" w:cs="Arial"/>
        </w:rPr>
        <w:t xml:space="preserve">, </w:t>
      </w:r>
      <w:proofErr w:type="spellStart"/>
      <w:r>
        <w:rPr>
          <w:rFonts w:ascii="Arial" w:eastAsia="Calibri" w:hAnsi="Arial" w:cs="Arial"/>
        </w:rPr>
        <w:t>act_stats</w:t>
      </w:r>
      <w:proofErr w:type="spellEnd"/>
      <w:r>
        <w:rPr>
          <w:rFonts w:ascii="Arial" w:eastAsia="Calibri" w:hAnsi="Arial" w:cs="Arial"/>
        </w:rPr>
        <w:t xml:space="preserve"> and </w:t>
      </w:r>
      <w:proofErr w:type="spellStart"/>
      <w:r>
        <w:rPr>
          <w:rFonts w:ascii="Arial" w:eastAsia="Calibri" w:hAnsi="Arial" w:cs="Arial"/>
        </w:rPr>
        <w:t>demographic_data</w:t>
      </w:r>
      <w:proofErr w:type="spellEnd"/>
      <w:r>
        <w:rPr>
          <w:rFonts w:ascii="Arial" w:eastAsia="Calibri" w:hAnsi="Arial" w:cs="Arial"/>
        </w:rPr>
        <w:t xml:space="preserve"> were not directly found to create violations, these tables were created to ease querying and aggregation of relevant data for future data insertions.</w:t>
      </w:r>
    </w:p>
    <w:p w14:paraId="00DBFDB2" w14:textId="77777777" w:rsidR="009439CC" w:rsidRPr="00FB4B4C" w:rsidRDefault="009439CC" w:rsidP="002B2AE9">
      <w:pPr>
        <w:rPr>
          <w:rFonts w:ascii="Arial" w:eastAsia="Calibri" w:hAnsi="Arial" w:cs="Arial"/>
        </w:rPr>
      </w:pPr>
    </w:p>
    <w:p w14:paraId="77E4A7D4" w14:textId="77777777" w:rsidR="00FE1B73" w:rsidRPr="00FB4B4C" w:rsidRDefault="00FE1B73" w:rsidP="002B2AE9">
      <w:pPr>
        <w:rPr>
          <w:rFonts w:ascii="Arial" w:eastAsia="Calibri" w:hAnsi="Arial" w:cs="Arial"/>
        </w:rPr>
      </w:pPr>
    </w:p>
    <w:p w14:paraId="1A0777B7" w14:textId="77777777" w:rsidR="00FE1B73" w:rsidRDefault="00FE1B73" w:rsidP="002B2AE9">
      <w:pPr>
        <w:rPr>
          <w:rFonts w:ascii="Arial" w:eastAsia="Calibri" w:hAnsi="Arial" w:cs="Arial"/>
        </w:rPr>
      </w:pPr>
      <w:r w:rsidRPr="00FB4B4C">
        <w:rPr>
          <w:rFonts w:ascii="Arial" w:eastAsia="Calibri" w:hAnsi="Arial" w:cs="Arial"/>
        </w:rPr>
        <w:t>2. Final Design</w:t>
      </w:r>
    </w:p>
    <w:p w14:paraId="05226727" w14:textId="725609E6" w:rsidR="00673E84" w:rsidRPr="00FB4B4C" w:rsidRDefault="00673E84" w:rsidP="002B2AE9">
      <w:pPr>
        <w:rPr>
          <w:rFonts w:ascii="Arial" w:eastAsia="Calibri" w:hAnsi="Arial" w:cs="Arial"/>
        </w:rPr>
      </w:pPr>
      <w:r>
        <w:rPr>
          <w:rFonts w:ascii="Arial" w:eastAsia="Calibri" w:hAnsi="Arial" w:cs="Arial"/>
        </w:rPr>
        <w:tab/>
        <w:t xml:space="preserve">The main attribute for each college is UNITID which is the unit id for each institution. The core table in the database is </w:t>
      </w:r>
      <w:proofErr w:type="spellStart"/>
      <w:r>
        <w:rPr>
          <w:rFonts w:ascii="Arial" w:eastAsia="Calibri" w:hAnsi="Arial" w:cs="Arial"/>
        </w:rPr>
        <w:t>basic_info</w:t>
      </w:r>
      <w:proofErr w:type="spellEnd"/>
      <w:r>
        <w:rPr>
          <w:rFonts w:ascii="Arial" w:eastAsia="Calibri" w:hAnsi="Arial" w:cs="Arial"/>
        </w:rPr>
        <w:t xml:space="preserve"> which maps UNITID to the (INSTNM) institution name. Only 2018 data was inserted into this table to avoid discrepancies between INSTNM and UNITID in previous years.</w:t>
      </w:r>
      <w:r w:rsidR="00704C86">
        <w:rPr>
          <w:rFonts w:ascii="Arial" w:eastAsia="Calibri" w:hAnsi="Arial" w:cs="Arial"/>
        </w:rPr>
        <w:t xml:space="preserve"> This is the case for </w:t>
      </w:r>
      <w:proofErr w:type="spellStart"/>
      <w:r w:rsidR="00704C86">
        <w:rPr>
          <w:rFonts w:ascii="Arial" w:eastAsia="Calibri" w:hAnsi="Arial" w:cs="Arial"/>
        </w:rPr>
        <w:t>school_profile</w:t>
      </w:r>
      <w:proofErr w:type="spellEnd"/>
      <w:r w:rsidR="00704C86">
        <w:rPr>
          <w:rFonts w:ascii="Arial" w:eastAsia="Calibri" w:hAnsi="Arial" w:cs="Arial"/>
        </w:rPr>
        <w:t xml:space="preserve"> as well as </w:t>
      </w:r>
      <w:proofErr w:type="spellStart"/>
      <w:r w:rsidR="00704C86">
        <w:rPr>
          <w:rFonts w:ascii="Arial" w:eastAsia="Calibri" w:hAnsi="Arial" w:cs="Arial"/>
        </w:rPr>
        <w:t>geographical_data</w:t>
      </w:r>
      <w:proofErr w:type="spellEnd"/>
      <w:r w:rsidR="00704C86">
        <w:rPr>
          <w:rFonts w:ascii="Arial" w:eastAsia="Calibri" w:hAnsi="Arial" w:cs="Arial"/>
        </w:rPr>
        <w:t xml:space="preserve">. The other tables </w:t>
      </w:r>
      <w:proofErr w:type="spellStart"/>
      <w:r w:rsidR="00704C86">
        <w:rPr>
          <w:rFonts w:ascii="Arial" w:eastAsia="Calibri" w:hAnsi="Arial" w:cs="Arial"/>
        </w:rPr>
        <w:t>sat_stats</w:t>
      </w:r>
      <w:proofErr w:type="spellEnd"/>
      <w:r w:rsidR="00704C86">
        <w:rPr>
          <w:rFonts w:ascii="Arial" w:eastAsia="Calibri" w:hAnsi="Arial" w:cs="Arial"/>
        </w:rPr>
        <w:t xml:space="preserve">, </w:t>
      </w:r>
      <w:proofErr w:type="spellStart"/>
      <w:r w:rsidR="00704C86">
        <w:rPr>
          <w:rFonts w:ascii="Arial" w:eastAsia="Calibri" w:hAnsi="Arial" w:cs="Arial"/>
        </w:rPr>
        <w:t>act_stats</w:t>
      </w:r>
      <w:proofErr w:type="spellEnd"/>
      <w:r w:rsidR="00704C86">
        <w:rPr>
          <w:rFonts w:ascii="Arial" w:eastAsia="Calibri" w:hAnsi="Arial" w:cs="Arial"/>
        </w:rPr>
        <w:t xml:space="preserve">, </w:t>
      </w:r>
      <w:proofErr w:type="spellStart"/>
      <w:r w:rsidR="00704C86">
        <w:rPr>
          <w:rFonts w:ascii="Arial" w:eastAsia="Calibri" w:hAnsi="Arial" w:cs="Arial"/>
        </w:rPr>
        <w:t>demographic_data</w:t>
      </w:r>
      <w:proofErr w:type="spellEnd"/>
      <w:r w:rsidR="00704C86">
        <w:rPr>
          <w:rFonts w:ascii="Arial" w:eastAsia="Calibri" w:hAnsi="Arial" w:cs="Arial"/>
        </w:rPr>
        <w:t xml:space="preserve"> and admission describes data for </w:t>
      </w:r>
      <w:proofErr w:type="spellStart"/>
      <w:r w:rsidR="00704C86">
        <w:rPr>
          <w:rFonts w:ascii="Arial" w:eastAsia="Calibri" w:hAnsi="Arial" w:cs="Arial"/>
        </w:rPr>
        <w:t>insitutions</w:t>
      </w:r>
      <w:proofErr w:type="spellEnd"/>
      <w:r w:rsidR="00704C86">
        <w:rPr>
          <w:rFonts w:ascii="Arial" w:eastAsia="Calibri" w:hAnsi="Arial" w:cs="Arial"/>
        </w:rPr>
        <w:t xml:space="preserve"> for all years listed in the years table. Finding information in these tables requires UNITD and year as there are multiple data points. Allocating a separate table for year is meant to allow for the insertion of multiple years and future additional data. </w:t>
      </w:r>
    </w:p>
    <w:p w14:paraId="2B885929" w14:textId="77777777" w:rsidR="00FE1B73" w:rsidRPr="00FB4B4C" w:rsidRDefault="00FE1B73" w:rsidP="002B2AE9">
      <w:pPr>
        <w:rPr>
          <w:rFonts w:ascii="Arial" w:eastAsia="Calibri" w:hAnsi="Arial" w:cs="Arial"/>
        </w:rPr>
      </w:pPr>
    </w:p>
    <w:p w14:paraId="28D13DC8" w14:textId="77777777" w:rsidR="00FE1B73" w:rsidRPr="00FB4B4C" w:rsidRDefault="00FE1B73" w:rsidP="002B2AE9">
      <w:pPr>
        <w:rPr>
          <w:rFonts w:ascii="Arial" w:eastAsia="Calibri" w:hAnsi="Arial" w:cs="Arial"/>
        </w:rPr>
      </w:pPr>
      <w:r w:rsidRPr="00FB4B4C">
        <w:rPr>
          <w:rFonts w:ascii="Arial" w:eastAsia="Calibri" w:hAnsi="Arial" w:cs="Arial"/>
        </w:rPr>
        <w:t>3. UML with cardinality</w:t>
      </w:r>
    </w:p>
    <w:p w14:paraId="7E3BEADC" w14:textId="73738A46" w:rsidR="002B2AE9" w:rsidRPr="00FB4B4C" w:rsidRDefault="007B2210" w:rsidP="00CF62FC">
      <w:pPr>
        <w:jc w:val="center"/>
        <w:rPr>
          <w:rFonts w:ascii="Arial" w:eastAsia="Calibri" w:hAnsi="Arial" w:cs="Arial"/>
          <w:i/>
        </w:rPr>
      </w:pPr>
      <w:r w:rsidRPr="00FB4B4C">
        <w:rPr>
          <w:rFonts w:ascii="Arial" w:eastAsia="Calibri" w:hAnsi="Arial" w:cs="Arial"/>
          <w:i/>
          <w:noProof/>
          <w:lang w:eastAsia="zh-CN"/>
        </w:rPr>
        <w:drawing>
          <wp:inline distT="0" distB="0" distL="0" distR="0" wp14:anchorId="47B41347" wp14:editId="68DBB55F">
            <wp:extent cx="3922395" cy="3851812"/>
            <wp:effectExtent l="0" t="0" r="0" b="9525"/>
            <wp:docPr id="1" name="Picture 1" descr="Untitled%20Diagram%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0Diagram%2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0430" cy="3879343"/>
                    </a:xfrm>
                    <a:prstGeom prst="rect">
                      <a:avLst/>
                    </a:prstGeom>
                    <a:noFill/>
                    <a:ln>
                      <a:noFill/>
                    </a:ln>
                  </pic:spPr>
                </pic:pic>
              </a:graphicData>
            </a:graphic>
          </wp:inline>
        </w:drawing>
      </w:r>
    </w:p>
    <w:p w14:paraId="5BADE584" w14:textId="77777777" w:rsidR="002B2AE9" w:rsidRPr="00FB4B4C" w:rsidRDefault="002B2AE9" w:rsidP="002B2AE9">
      <w:pPr>
        <w:rPr>
          <w:rFonts w:ascii="Arial" w:eastAsia="Calibri" w:hAnsi="Arial" w:cs="Arial"/>
          <w:i/>
        </w:rPr>
      </w:pPr>
      <w:r w:rsidRPr="00FB4B4C">
        <w:rPr>
          <w:rFonts w:ascii="Arial" w:eastAsia="Calibri" w:hAnsi="Arial" w:cs="Arial"/>
          <w:i/>
        </w:rPr>
        <w:t>Description of Data</w:t>
      </w:r>
    </w:p>
    <w:p w14:paraId="0B53D012" w14:textId="277DA38F" w:rsidR="002B2AE9" w:rsidRPr="007254F4" w:rsidRDefault="00324908" w:rsidP="002B2AE9">
      <w:pPr>
        <w:rPr>
          <w:rFonts w:ascii="Arial" w:eastAsia="Times New Roman" w:hAnsi="Arial" w:cs="Arial"/>
          <w:lang w:eastAsia="zh-CN"/>
        </w:rPr>
      </w:pPr>
      <w:r>
        <w:rPr>
          <w:rFonts w:ascii="Arial" w:eastAsia="Calibri" w:hAnsi="Arial" w:cs="Arial"/>
          <w:i/>
        </w:rPr>
        <w:tab/>
      </w:r>
      <w:r>
        <w:rPr>
          <w:rFonts w:ascii="Arial" w:eastAsia="Calibri" w:hAnsi="Arial" w:cs="Arial"/>
        </w:rPr>
        <w:t xml:space="preserve">The raw data is disturbed </w:t>
      </w:r>
      <w:r w:rsidRPr="007254F4">
        <w:rPr>
          <w:rFonts w:ascii="Arial" w:eastAsia="Calibri" w:hAnsi="Arial" w:cs="Arial"/>
        </w:rPr>
        <w:t xml:space="preserve">and maintained by the U.S. Department of Education. </w:t>
      </w:r>
      <w:r w:rsidR="007254F4" w:rsidRPr="007254F4">
        <w:rPr>
          <w:rFonts w:ascii="Arial" w:eastAsia="Calibri" w:hAnsi="Arial" w:cs="Arial"/>
        </w:rPr>
        <w:t xml:space="preserve">The data set can be found at this link: </w:t>
      </w:r>
      <w:hyperlink r:id="rId6" w:history="1">
        <w:r w:rsidR="007254F4" w:rsidRPr="007254F4">
          <w:rPr>
            <w:rFonts w:ascii="Arial" w:eastAsia="Times New Roman" w:hAnsi="Arial" w:cs="Arial"/>
            <w:color w:val="0000FF"/>
            <w:u w:val="single"/>
            <w:lang w:eastAsia="zh-CN"/>
          </w:rPr>
          <w:t>https://collegescorecard.ed.gov/data/</w:t>
        </w:r>
      </w:hyperlink>
      <w:r w:rsidR="007254F4" w:rsidRPr="007254F4">
        <w:rPr>
          <w:rFonts w:ascii="Arial" w:eastAsia="Times New Roman" w:hAnsi="Arial" w:cs="Arial"/>
          <w:lang w:eastAsia="zh-CN"/>
        </w:rPr>
        <w:t>.</w:t>
      </w:r>
      <w:r w:rsidR="007254F4">
        <w:rPr>
          <w:rFonts w:ascii="Times New Roman" w:eastAsia="Times New Roman" w:hAnsi="Times New Roman" w:cs="Times New Roman"/>
          <w:lang w:eastAsia="zh-CN"/>
        </w:rPr>
        <w:t xml:space="preserve"> </w:t>
      </w:r>
      <w:r w:rsidR="007254F4">
        <w:rPr>
          <w:rFonts w:ascii="Arial" w:eastAsia="Times New Roman" w:hAnsi="Arial" w:cs="Arial"/>
          <w:lang w:eastAsia="zh-CN"/>
        </w:rPr>
        <w:t xml:space="preserve">Since the original data contained a significant </w:t>
      </w:r>
      <w:proofErr w:type="gramStart"/>
      <w:r w:rsidR="007254F4">
        <w:rPr>
          <w:rFonts w:ascii="Arial" w:eastAsia="Times New Roman" w:hAnsi="Arial" w:cs="Arial"/>
          <w:lang w:eastAsia="zh-CN"/>
        </w:rPr>
        <w:t>amount</w:t>
      </w:r>
      <w:proofErr w:type="gramEnd"/>
      <w:r w:rsidR="007254F4">
        <w:rPr>
          <w:rFonts w:ascii="Arial" w:eastAsia="Times New Roman" w:hAnsi="Arial" w:cs="Arial"/>
          <w:lang w:eastAsia="zh-CN"/>
        </w:rPr>
        <w:t xml:space="preserve"> of attributes (up to hundreds), the data files, each describing college data based on year, was cleaned to produce 20 individual files with only application relevant attributes using python pandas. Each file consisted of approximately 7200 rows of information with each row concerning only one college. The data used for testing consisted only of the 2018 data which had 7243 rows or colleges. This data was used to determine the insertion process from </w:t>
      </w:r>
      <w:proofErr w:type="spellStart"/>
      <w:r w:rsidR="007254F4">
        <w:rPr>
          <w:rFonts w:ascii="Arial" w:eastAsia="Times New Roman" w:hAnsi="Arial" w:cs="Arial"/>
          <w:lang w:eastAsia="zh-CN"/>
        </w:rPr>
        <w:t>education_mega</w:t>
      </w:r>
      <w:proofErr w:type="spellEnd"/>
      <w:r w:rsidR="007254F4">
        <w:rPr>
          <w:rFonts w:ascii="Arial" w:eastAsia="Times New Roman" w:hAnsi="Arial" w:cs="Arial"/>
          <w:lang w:eastAsia="zh-CN"/>
        </w:rPr>
        <w:t xml:space="preserve"> (mega table with no normaliza</w:t>
      </w:r>
      <w:r w:rsidR="007373D3">
        <w:rPr>
          <w:rFonts w:ascii="Arial" w:eastAsia="Times New Roman" w:hAnsi="Arial" w:cs="Arial"/>
          <w:lang w:eastAsia="zh-CN"/>
        </w:rPr>
        <w:t xml:space="preserve">tion) to the normalized tables and determined if there were any dependencies violation between attributes as well as figuring out the semantic of loading the file correctly. </w:t>
      </w:r>
    </w:p>
    <w:p w14:paraId="6C5C37D1" w14:textId="77777777" w:rsidR="007254F4" w:rsidRPr="007254F4" w:rsidRDefault="007254F4" w:rsidP="002B2AE9">
      <w:pPr>
        <w:rPr>
          <w:rFonts w:ascii="Times New Roman" w:eastAsia="Times New Roman" w:hAnsi="Times New Roman" w:cs="Times New Roman"/>
          <w:lang w:eastAsia="zh-CN"/>
        </w:rPr>
      </w:pPr>
    </w:p>
    <w:p w14:paraId="62CACEB1" w14:textId="77777777" w:rsidR="00844382" w:rsidRDefault="00844382" w:rsidP="002B2AE9">
      <w:pPr>
        <w:rPr>
          <w:rFonts w:ascii="Arial" w:eastAsia="Calibri" w:hAnsi="Arial" w:cs="Arial"/>
          <w:i/>
        </w:rPr>
      </w:pPr>
    </w:p>
    <w:p w14:paraId="527280E4" w14:textId="77777777" w:rsidR="00844382" w:rsidRDefault="00844382" w:rsidP="002B2AE9">
      <w:pPr>
        <w:rPr>
          <w:rFonts w:ascii="Arial" w:eastAsia="Calibri" w:hAnsi="Arial" w:cs="Arial"/>
          <w:i/>
        </w:rPr>
      </w:pPr>
    </w:p>
    <w:p w14:paraId="2961F677" w14:textId="19685430" w:rsidR="002B2AE9" w:rsidRDefault="002B2AE9" w:rsidP="002B2AE9">
      <w:pPr>
        <w:rPr>
          <w:rFonts w:ascii="Arial" w:eastAsia="Calibri" w:hAnsi="Arial" w:cs="Arial"/>
          <w:i/>
        </w:rPr>
      </w:pPr>
      <w:bookmarkStart w:id="0" w:name="_GoBack"/>
      <w:bookmarkEnd w:id="0"/>
      <w:r w:rsidRPr="00985B38">
        <w:rPr>
          <w:rFonts w:ascii="Arial" w:eastAsia="Calibri" w:hAnsi="Arial" w:cs="Arial"/>
          <w:i/>
        </w:rPr>
        <w:t>Summary of Implemented Use Cases</w:t>
      </w:r>
    </w:p>
    <w:p w14:paraId="0BB30A81" w14:textId="77777777" w:rsidR="00985B38" w:rsidRDefault="00985B38" w:rsidP="00985B38">
      <w:pPr>
        <w:rPr>
          <w:rFonts w:ascii="Arial" w:eastAsia="Calibri" w:hAnsi="Arial" w:cs="Arial"/>
          <w:iCs/>
        </w:rPr>
      </w:pPr>
    </w:p>
    <w:p w14:paraId="782255EC" w14:textId="0D5EDF8E" w:rsidR="00985B38" w:rsidRDefault="00985B38" w:rsidP="00985B38">
      <w:pPr>
        <w:rPr>
          <w:rFonts w:ascii="Arial" w:eastAsia="Calibri" w:hAnsi="Arial" w:cs="Arial"/>
          <w:iCs/>
        </w:rPr>
      </w:pPr>
      <w:r>
        <w:rPr>
          <w:rFonts w:ascii="Arial" w:eastAsia="Calibri" w:hAnsi="Arial" w:cs="Arial"/>
          <w:iCs/>
        </w:rPr>
        <w:t xml:space="preserve">1. </w:t>
      </w:r>
      <w:r w:rsidRPr="00762BD9">
        <w:rPr>
          <w:rFonts w:ascii="Arial" w:eastAsia="Calibri" w:hAnsi="Arial" w:cs="Arial"/>
          <w:b/>
          <w:bCs/>
          <w:iCs/>
        </w:rPr>
        <w:t>Querying by Name:</w:t>
      </w:r>
    </w:p>
    <w:p w14:paraId="58474455" w14:textId="77777777" w:rsidR="00985B38" w:rsidRDefault="00985B38" w:rsidP="00985B38">
      <w:pPr>
        <w:rPr>
          <w:rFonts w:ascii="Arial" w:eastAsia="Calibri" w:hAnsi="Arial" w:cs="Arial"/>
          <w:iCs/>
        </w:rPr>
      </w:pPr>
      <w:r>
        <w:rPr>
          <w:rFonts w:ascii="Arial" w:eastAsia="Calibri" w:hAnsi="Arial" w:cs="Arial"/>
          <w:iCs/>
        </w:rPr>
        <w:t>Users can search for a college profile directly by inputting the name of the college into the search bar. The submission of the form results in a POST request, where the name of the college is sent to the server, and the server then executes a query that returns a JSON object containing the result of the query. The attributes returned are actually a part of a View created in MySQL called “Profile”. The profile page is then dynamically populated using the data returned from the query on the Profile view.</w:t>
      </w:r>
    </w:p>
    <w:p w14:paraId="411545A0" w14:textId="77777777" w:rsidR="00985B38" w:rsidRPr="00FC39BE" w:rsidRDefault="00985B38" w:rsidP="00985B38">
      <w:pPr>
        <w:pStyle w:val="ListParagraph"/>
        <w:numPr>
          <w:ilvl w:val="0"/>
          <w:numId w:val="7"/>
        </w:numPr>
        <w:rPr>
          <w:rFonts w:ascii="Arial" w:eastAsia="Calibri" w:hAnsi="Arial" w:cs="Arial"/>
          <w:i/>
        </w:rPr>
      </w:pPr>
      <w:r w:rsidRPr="00FC39BE">
        <w:rPr>
          <w:rFonts w:ascii="Arial" w:eastAsia="Calibri" w:hAnsi="Arial" w:cs="Arial"/>
          <w:iCs/>
        </w:rPr>
        <w:t>Query performed:</w:t>
      </w:r>
      <w:r w:rsidRPr="00FC39BE">
        <w:rPr>
          <w:rFonts w:ascii="Arial" w:eastAsia="Calibri" w:hAnsi="Arial" w:cs="Arial"/>
          <w:i/>
        </w:rPr>
        <w:t xml:space="preserve"> SELECT * FROM profile WHERE NAME={{</w:t>
      </w:r>
      <w:proofErr w:type="spellStart"/>
      <w:r w:rsidRPr="00FC39BE">
        <w:rPr>
          <w:rFonts w:ascii="Arial" w:eastAsia="Calibri" w:hAnsi="Arial" w:cs="Arial"/>
          <w:i/>
        </w:rPr>
        <w:t>input_name</w:t>
      </w:r>
      <w:proofErr w:type="spellEnd"/>
      <w:r w:rsidRPr="00FC39BE">
        <w:rPr>
          <w:rFonts w:ascii="Arial" w:eastAsia="Calibri" w:hAnsi="Arial" w:cs="Arial"/>
          <w:i/>
        </w:rPr>
        <w:t>}}</w:t>
      </w:r>
    </w:p>
    <w:p w14:paraId="681CCF4F" w14:textId="77777777" w:rsidR="00985B38" w:rsidRPr="00FC39BE" w:rsidRDefault="00985B38" w:rsidP="00985B38">
      <w:pPr>
        <w:pStyle w:val="ListParagraph"/>
        <w:numPr>
          <w:ilvl w:val="0"/>
          <w:numId w:val="7"/>
        </w:numPr>
        <w:rPr>
          <w:rFonts w:ascii="Arial" w:eastAsia="Calibri" w:hAnsi="Arial" w:cs="Arial"/>
          <w:i/>
        </w:rPr>
      </w:pPr>
      <w:r w:rsidRPr="00FC39BE">
        <w:rPr>
          <w:rFonts w:ascii="Arial" w:eastAsia="Calibri" w:hAnsi="Arial" w:cs="Arial"/>
          <w:iCs/>
        </w:rPr>
        <w:t>Underlying Database functionality:</w:t>
      </w:r>
      <w:r w:rsidRPr="00FC39BE">
        <w:rPr>
          <w:rFonts w:ascii="Arial" w:eastAsia="Calibri" w:hAnsi="Arial" w:cs="Arial"/>
          <w:i/>
        </w:rPr>
        <w:t xml:space="preserve"> VIEW</w:t>
      </w:r>
    </w:p>
    <w:p w14:paraId="3449EEC7" w14:textId="77777777" w:rsidR="00985B38" w:rsidRDefault="00985B38" w:rsidP="00985B38">
      <w:pPr>
        <w:rPr>
          <w:rFonts w:ascii="Arial" w:eastAsia="Calibri" w:hAnsi="Arial" w:cs="Arial"/>
          <w:iCs/>
        </w:rPr>
      </w:pPr>
    </w:p>
    <w:p w14:paraId="135A2369" w14:textId="77777777" w:rsidR="00985B38" w:rsidRDefault="00985B38" w:rsidP="00985B38">
      <w:pPr>
        <w:rPr>
          <w:rFonts w:ascii="Arial" w:eastAsia="Calibri" w:hAnsi="Arial" w:cs="Arial"/>
          <w:iCs/>
        </w:rPr>
      </w:pPr>
      <w:r>
        <w:rPr>
          <w:rFonts w:ascii="Arial" w:eastAsia="Calibri" w:hAnsi="Arial" w:cs="Arial"/>
          <w:iCs/>
        </w:rPr>
        <w:t xml:space="preserve">2. </w:t>
      </w:r>
      <w:r w:rsidRPr="0051776D">
        <w:rPr>
          <w:rFonts w:ascii="Arial" w:eastAsia="Calibri" w:hAnsi="Arial" w:cs="Arial"/>
          <w:b/>
          <w:bCs/>
          <w:iCs/>
        </w:rPr>
        <w:t>Filtering by Location:</w:t>
      </w:r>
    </w:p>
    <w:p w14:paraId="040D21D4" w14:textId="77777777" w:rsidR="00985B38" w:rsidRDefault="00985B38" w:rsidP="00985B38">
      <w:pPr>
        <w:rPr>
          <w:rFonts w:ascii="Arial" w:eastAsia="Calibri" w:hAnsi="Arial" w:cs="Arial"/>
          <w:iCs/>
        </w:rPr>
      </w:pPr>
      <w:r>
        <w:rPr>
          <w:rFonts w:ascii="Arial" w:eastAsia="Calibri" w:hAnsi="Arial" w:cs="Arial"/>
          <w:iCs/>
        </w:rPr>
        <w:t xml:space="preserve">Users can filter a list of colleges by any combination of City, State, and Zip (although they must input at least </w:t>
      </w:r>
      <w:r>
        <w:rPr>
          <w:rFonts w:ascii="Arial" w:eastAsia="Calibri" w:hAnsi="Arial" w:cs="Arial"/>
          <w:b/>
          <w:bCs/>
          <w:iCs/>
        </w:rPr>
        <w:t>one</w:t>
      </w:r>
      <w:r>
        <w:rPr>
          <w:rFonts w:ascii="Arial" w:eastAsia="Calibri" w:hAnsi="Arial" w:cs="Arial"/>
          <w:iCs/>
        </w:rPr>
        <w:t xml:space="preserve"> of the three filters, otherwise the database will not execute a query). On submission of the form, an AJAX POST request is sent to the server containing city, state, and zip. A query is performed using the data sent and the result is then loaded onto the page without having to reload the entire page. The underlying query is actually a procedure that filters colleges based on city, state, and/or zip. </w:t>
      </w:r>
    </w:p>
    <w:p w14:paraId="06D77BB7" w14:textId="77777777" w:rsidR="00985B38" w:rsidRPr="00FC39BE" w:rsidRDefault="00985B38" w:rsidP="00985B38">
      <w:pPr>
        <w:pStyle w:val="ListParagraph"/>
        <w:numPr>
          <w:ilvl w:val="0"/>
          <w:numId w:val="8"/>
        </w:numPr>
        <w:rPr>
          <w:rFonts w:ascii="Arial" w:eastAsia="Calibri" w:hAnsi="Arial" w:cs="Arial"/>
          <w:iCs/>
        </w:rPr>
      </w:pPr>
      <w:r w:rsidRPr="00FC39BE">
        <w:rPr>
          <w:rFonts w:ascii="Arial" w:eastAsia="Calibri" w:hAnsi="Arial" w:cs="Arial"/>
          <w:iCs/>
        </w:rPr>
        <w:t>QUERY performed</w:t>
      </w:r>
      <w:r w:rsidRPr="00FC39BE">
        <w:rPr>
          <w:rFonts w:ascii="Arial" w:eastAsia="Calibri" w:hAnsi="Arial" w:cs="Arial"/>
          <w:i/>
        </w:rPr>
        <w:t xml:space="preserve">: CALL </w:t>
      </w:r>
      <w:proofErr w:type="spellStart"/>
      <w:r w:rsidRPr="00FC39BE">
        <w:rPr>
          <w:rFonts w:ascii="Arial" w:eastAsia="Calibri" w:hAnsi="Arial" w:cs="Arial"/>
          <w:i/>
        </w:rPr>
        <w:t>filter_</w:t>
      </w:r>
      <w:proofErr w:type="gramStart"/>
      <w:r w:rsidRPr="00FC39BE">
        <w:rPr>
          <w:rFonts w:ascii="Arial" w:eastAsia="Calibri" w:hAnsi="Arial" w:cs="Arial"/>
          <w:i/>
        </w:rPr>
        <w:t>location</w:t>
      </w:r>
      <w:proofErr w:type="spellEnd"/>
      <w:r w:rsidRPr="00FC39BE">
        <w:rPr>
          <w:rFonts w:ascii="Arial" w:eastAsia="Calibri" w:hAnsi="Arial" w:cs="Arial"/>
          <w:i/>
        </w:rPr>
        <w:t>(</w:t>
      </w:r>
      <w:proofErr w:type="gramEnd"/>
      <w:r w:rsidRPr="00FC39BE">
        <w:rPr>
          <w:rFonts w:ascii="Arial" w:eastAsia="Calibri" w:hAnsi="Arial" w:cs="Arial"/>
          <w:i/>
        </w:rPr>
        <w:t>city, state, zip)</w:t>
      </w:r>
    </w:p>
    <w:p w14:paraId="13B1C9B7" w14:textId="77777777" w:rsidR="00985B38" w:rsidRPr="00FC39BE" w:rsidRDefault="00985B38" w:rsidP="00985B38">
      <w:pPr>
        <w:pStyle w:val="ListParagraph"/>
        <w:numPr>
          <w:ilvl w:val="0"/>
          <w:numId w:val="8"/>
        </w:numPr>
        <w:rPr>
          <w:rFonts w:ascii="Arial" w:eastAsia="Calibri" w:hAnsi="Arial" w:cs="Arial"/>
          <w:iCs/>
        </w:rPr>
      </w:pPr>
      <w:r w:rsidRPr="00FC39BE">
        <w:rPr>
          <w:rFonts w:ascii="Arial" w:eastAsia="Calibri" w:hAnsi="Arial" w:cs="Arial"/>
          <w:iCs/>
        </w:rPr>
        <w:t xml:space="preserve">Underlying Database functionality: </w:t>
      </w:r>
      <w:r w:rsidRPr="00FC39BE">
        <w:rPr>
          <w:rFonts w:ascii="Arial" w:eastAsia="Calibri" w:hAnsi="Arial" w:cs="Arial"/>
          <w:i/>
        </w:rPr>
        <w:t>Stored Procedure</w:t>
      </w:r>
    </w:p>
    <w:p w14:paraId="269427BB" w14:textId="77777777" w:rsidR="00985B38" w:rsidRDefault="00985B38" w:rsidP="00985B38">
      <w:pPr>
        <w:rPr>
          <w:rFonts w:ascii="Arial" w:eastAsia="Calibri" w:hAnsi="Arial" w:cs="Arial"/>
          <w:iCs/>
        </w:rPr>
      </w:pPr>
    </w:p>
    <w:p w14:paraId="1CC4F7E5" w14:textId="77777777" w:rsidR="00985B38" w:rsidRDefault="00985B38" w:rsidP="00985B38">
      <w:pPr>
        <w:rPr>
          <w:rFonts w:ascii="Arial" w:eastAsia="Calibri" w:hAnsi="Arial" w:cs="Arial"/>
          <w:iCs/>
        </w:rPr>
      </w:pPr>
      <w:r>
        <w:rPr>
          <w:rFonts w:ascii="Arial" w:eastAsia="Calibri" w:hAnsi="Arial" w:cs="Arial"/>
          <w:iCs/>
        </w:rPr>
        <w:t xml:space="preserve">3. </w:t>
      </w:r>
      <w:r w:rsidRPr="0051776D">
        <w:rPr>
          <w:rFonts w:ascii="Arial" w:eastAsia="Calibri" w:hAnsi="Arial" w:cs="Arial"/>
          <w:b/>
          <w:bCs/>
          <w:iCs/>
        </w:rPr>
        <w:t>Filtering by Test Score:</w:t>
      </w:r>
    </w:p>
    <w:p w14:paraId="4B66C031" w14:textId="77777777" w:rsidR="00985B38" w:rsidRDefault="00985B38" w:rsidP="00985B38">
      <w:pPr>
        <w:rPr>
          <w:rFonts w:ascii="Arial" w:eastAsia="Calibri" w:hAnsi="Arial" w:cs="Arial"/>
          <w:iCs/>
        </w:rPr>
      </w:pPr>
      <w:r>
        <w:rPr>
          <w:rFonts w:ascii="Arial" w:eastAsia="Calibri" w:hAnsi="Arial" w:cs="Arial"/>
          <w:iCs/>
        </w:rPr>
        <w:t xml:space="preserve">Users can also filter a list of colleges by any combination of ACT Score, SAT score, or both. Users can input desired minimum and maximum values for ACT Score and/or SAT score. They can then select whether to filter based on ACT, SAT, or both. The default values are 0, 36 and 0, 1600 respectively. On submission of the form, an AJAX POST request is sent to the server containing </w:t>
      </w:r>
      <w:proofErr w:type="spellStart"/>
      <w:r>
        <w:rPr>
          <w:rFonts w:ascii="Arial" w:eastAsia="Calibri" w:hAnsi="Arial" w:cs="Arial"/>
          <w:iCs/>
        </w:rPr>
        <w:t>act_min</w:t>
      </w:r>
      <w:proofErr w:type="spellEnd"/>
      <w:r>
        <w:rPr>
          <w:rFonts w:ascii="Arial" w:eastAsia="Calibri" w:hAnsi="Arial" w:cs="Arial"/>
          <w:iCs/>
        </w:rPr>
        <w:t xml:space="preserve">, </w:t>
      </w:r>
      <w:proofErr w:type="spellStart"/>
      <w:r>
        <w:rPr>
          <w:rFonts w:ascii="Arial" w:eastAsia="Calibri" w:hAnsi="Arial" w:cs="Arial"/>
          <w:iCs/>
        </w:rPr>
        <w:t>act_max</w:t>
      </w:r>
      <w:proofErr w:type="spellEnd"/>
      <w:r>
        <w:rPr>
          <w:rFonts w:ascii="Arial" w:eastAsia="Calibri" w:hAnsi="Arial" w:cs="Arial"/>
          <w:iCs/>
        </w:rPr>
        <w:t xml:space="preserve">, (bool) act, </w:t>
      </w:r>
      <w:proofErr w:type="spellStart"/>
      <w:r>
        <w:rPr>
          <w:rFonts w:ascii="Arial" w:eastAsia="Calibri" w:hAnsi="Arial" w:cs="Arial"/>
          <w:iCs/>
        </w:rPr>
        <w:t>sat_min</w:t>
      </w:r>
      <w:proofErr w:type="spellEnd"/>
      <w:r>
        <w:rPr>
          <w:rFonts w:ascii="Arial" w:eastAsia="Calibri" w:hAnsi="Arial" w:cs="Arial"/>
          <w:iCs/>
        </w:rPr>
        <w:t xml:space="preserve">, </w:t>
      </w:r>
      <w:proofErr w:type="spellStart"/>
      <w:r>
        <w:rPr>
          <w:rFonts w:ascii="Arial" w:eastAsia="Calibri" w:hAnsi="Arial" w:cs="Arial"/>
          <w:iCs/>
        </w:rPr>
        <w:t>sat_max</w:t>
      </w:r>
      <w:proofErr w:type="spellEnd"/>
      <w:r>
        <w:rPr>
          <w:rFonts w:ascii="Arial" w:eastAsia="Calibri" w:hAnsi="Arial" w:cs="Arial"/>
          <w:iCs/>
        </w:rPr>
        <w:t xml:space="preserve">, (bool) sat, and (bool) both. A query is then performed, calling the appropriate procedure, and the results are then loaded onto the page. </w:t>
      </w:r>
    </w:p>
    <w:p w14:paraId="3FE7F3E3" w14:textId="77777777" w:rsidR="00985B38" w:rsidRPr="00FC39BE" w:rsidRDefault="00985B38" w:rsidP="00985B38">
      <w:pPr>
        <w:pStyle w:val="ListParagraph"/>
        <w:numPr>
          <w:ilvl w:val="0"/>
          <w:numId w:val="8"/>
        </w:numPr>
        <w:rPr>
          <w:rFonts w:ascii="Arial" w:eastAsia="Calibri" w:hAnsi="Arial" w:cs="Arial"/>
          <w:i/>
        </w:rPr>
      </w:pPr>
      <w:r w:rsidRPr="00FC39BE">
        <w:rPr>
          <w:rFonts w:ascii="Arial" w:eastAsia="Calibri" w:hAnsi="Arial" w:cs="Arial"/>
          <w:iCs/>
        </w:rPr>
        <w:t xml:space="preserve">Query performed: </w:t>
      </w:r>
      <w:r w:rsidRPr="00FC39BE">
        <w:rPr>
          <w:rFonts w:ascii="Arial" w:eastAsia="Calibri" w:hAnsi="Arial" w:cs="Arial"/>
          <w:i/>
        </w:rPr>
        <w:t xml:space="preserve">CALL </w:t>
      </w:r>
      <w:proofErr w:type="spellStart"/>
      <w:r w:rsidRPr="00FC39BE">
        <w:rPr>
          <w:rFonts w:ascii="Arial" w:eastAsia="Calibri" w:hAnsi="Arial" w:cs="Arial"/>
          <w:i/>
        </w:rPr>
        <w:t>filter_</w:t>
      </w:r>
      <w:proofErr w:type="gramStart"/>
      <w:r w:rsidRPr="00FC39BE">
        <w:rPr>
          <w:rFonts w:ascii="Arial" w:eastAsia="Calibri" w:hAnsi="Arial" w:cs="Arial"/>
          <w:i/>
        </w:rPr>
        <w:t>act</w:t>
      </w:r>
      <w:proofErr w:type="spellEnd"/>
      <w:r w:rsidRPr="00FC39BE">
        <w:rPr>
          <w:rFonts w:ascii="Arial" w:eastAsia="Calibri" w:hAnsi="Arial" w:cs="Arial"/>
          <w:i/>
        </w:rPr>
        <w:t>(</w:t>
      </w:r>
      <w:proofErr w:type="spellStart"/>
      <w:proofErr w:type="gramEnd"/>
      <w:r w:rsidRPr="00FC39BE">
        <w:rPr>
          <w:rFonts w:ascii="Arial" w:eastAsia="Calibri" w:hAnsi="Arial" w:cs="Arial"/>
          <w:i/>
        </w:rPr>
        <w:t>act_min</w:t>
      </w:r>
      <w:proofErr w:type="spellEnd"/>
      <w:r w:rsidRPr="00FC39BE">
        <w:rPr>
          <w:rFonts w:ascii="Arial" w:eastAsia="Calibri" w:hAnsi="Arial" w:cs="Arial"/>
          <w:i/>
        </w:rPr>
        <w:t xml:space="preserve">, </w:t>
      </w:r>
      <w:proofErr w:type="spellStart"/>
      <w:r w:rsidRPr="00FC39BE">
        <w:rPr>
          <w:rFonts w:ascii="Arial" w:eastAsia="Calibri" w:hAnsi="Arial" w:cs="Arial"/>
          <w:i/>
        </w:rPr>
        <w:t>act_max</w:t>
      </w:r>
      <w:proofErr w:type="spellEnd"/>
      <w:r w:rsidRPr="00FC39BE">
        <w:rPr>
          <w:rFonts w:ascii="Arial" w:eastAsia="Calibri" w:hAnsi="Arial" w:cs="Arial"/>
          <w:i/>
        </w:rPr>
        <w:t xml:space="preserve">) or CALL </w:t>
      </w:r>
      <w:proofErr w:type="spellStart"/>
      <w:r w:rsidRPr="00FC39BE">
        <w:rPr>
          <w:rFonts w:ascii="Arial" w:eastAsia="Calibri" w:hAnsi="Arial" w:cs="Arial"/>
          <w:i/>
        </w:rPr>
        <w:t>filter_sat</w:t>
      </w:r>
      <w:proofErr w:type="spellEnd"/>
      <w:r w:rsidRPr="00FC39BE">
        <w:rPr>
          <w:rFonts w:ascii="Arial" w:eastAsia="Calibri" w:hAnsi="Arial" w:cs="Arial"/>
          <w:i/>
        </w:rPr>
        <w:t>(</w:t>
      </w:r>
      <w:proofErr w:type="spellStart"/>
      <w:r w:rsidRPr="00FC39BE">
        <w:rPr>
          <w:rFonts w:ascii="Arial" w:eastAsia="Calibri" w:hAnsi="Arial" w:cs="Arial"/>
          <w:i/>
        </w:rPr>
        <w:t>sat_min</w:t>
      </w:r>
      <w:proofErr w:type="spellEnd"/>
      <w:r w:rsidRPr="00FC39BE">
        <w:rPr>
          <w:rFonts w:ascii="Arial" w:eastAsia="Calibri" w:hAnsi="Arial" w:cs="Arial"/>
          <w:i/>
        </w:rPr>
        <w:t xml:space="preserve">, </w:t>
      </w:r>
      <w:proofErr w:type="spellStart"/>
      <w:r w:rsidRPr="00FC39BE">
        <w:rPr>
          <w:rFonts w:ascii="Arial" w:eastAsia="Calibri" w:hAnsi="Arial" w:cs="Arial"/>
          <w:i/>
        </w:rPr>
        <w:t>sat_max</w:t>
      </w:r>
      <w:proofErr w:type="spellEnd"/>
      <w:r w:rsidRPr="00FC39BE">
        <w:rPr>
          <w:rFonts w:ascii="Arial" w:eastAsia="Calibri" w:hAnsi="Arial" w:cs="Arial"/>
          <w:i/>
        </w:rPr>
        <w:t xml:space="preserve">) or CALL </w:t>
      </w:r>
      <w:proofErr w:type="spellStart"/>
      <w:r w:rsidRPr="00FC39BE">
        <w:rPr>
          <w:rFonts w:ascii="Arial" w:eastAsia="Calibri" w:hAnsi="Arial" w:cs="Arial"/>
          <w:i/>
        </w:rPr>
        <w:t>filter_both</w:t>
      </w:r>
      <w:proofErr w:type="spellEnd"/>
      <w:r w:rsidRPr="00FC39BE">
        <w:rPr>
          <w:rFonts w:ascii="Arial" w:eastAsia="Calibri" w:hAnsi="Arial" w:cs="Arial"/>
          <w:i/>
        </w:rPr>
        <w:t>(</w:t>
      </w:r>
      <w:proofErr w:type="spellStart"/>
      <w:r w:rsidRPr="00FC39BE">
        <w:rPr>
          <w:rFonts w:ascii="Arial" w:eastAsia="Calibri" w:hAnsi="Arial" w:cs="Arial"/>
          <w:i/>
        </w:rPr>
        <w:t>sat_min</w:t>
      </w:r>
      <w:proofErr w:type="spellEnd"/>
      <w:r w:rsidRPr="00FC39BE">
        <w:rPr>
          <w:rFonts w:ascii="Arial" w:eastAsia="Calibri" w:hAnsi="Arial" w:cs="Arial"/>
          <w:i/>
        </w:rPr>
        <w:t xml:space="preserve">, </w:t>
      </w:r>
      <w:proofErr w:type="spellStart"/>
      <w:r w:rsidRPr="00FC39BE">
        <w:rPr>
          <w:rFonts w:ascii="Arial" w:eastAsia="Calibri" w:hAnsi="Arial" w:cs="Arial"/>
          <w:i/>
        </w:rPr>
        <w:t>sat_max</w:t>
      </w:r>
      <w:proofErr w:type="spellEnd"/>
      <w:r w:rsidRPr="00FC39BE">
        <w:rPr>
          <w:rFonts w:ascii="Arial" w:eastAsia="Calibri" w:hAnsi="Arial" w:cs="Arial"/>
          <w:i/>
        </w:rPr>
        <w:t xml:space="preserve">, </w:t>
      </w:r>
      <w:proofErr w:type="spellStart"/>
      <w:r w:rsidRPr="00FC39BE">
        <w:rPr>
          <w:rFonts w:ascii="Arial" w:eastAsia="Calibri" w:hAnsi="Arial" w:cs="Arial"/>
          <w:i/>
        </w:rPr>
        <w:t>act_min</w:t>
      </w:r>
      <w:proofErr w:type="spellEnd"/>
      <w:r w:rsidRPr="00FC39BE">
        <w:rPr>
          <w:rFonts w:ascii="Arial" w:eastAsia="Calibri" w:hAnsi="Arial" w:cs="Arial"/>
          <w:i/>
        </w:rPr>
        <w:t xml:space="preserve">, </w:t>
      </w:r>
      <w:proofErr w:type="spellStart"/>
      <w:r w:rsidRPr="00FC39BE">
        <w:rPr>
          <w:rFonts w:ascii="Arial" w:eastAsia="Calibri" w:hAnsi="Arial" w:cs="Arial"/>
          <w:i/>
        </w:rPr>
        <w:t>act_max</w:t>
      </w:r>
      <w:proofErr w:type="spellEnd"/>
      <w:r w:rsidRPr="00FC39BE">
        <w:rPr>
          <w:rFonts w:ascii="Arial" w:eastAsia="Calibri" w:hAnsi="Arial" w:cs="Arial"/>
          <w:i/>
        </w:rPr>
        <w:t>)</w:t>
      </w:r>
    </w:p>
    <w:p w14:paraId="40842E5F" w14:textId="77777777" w:rsidR="00985B38" w:rsidRPr="00FC39BE" w:rsidRDefault="00985B38" w:rsidP="00985B38">
      <w:pPr>
        <w:pStyle w:val="ListParagraph"/>
        <w:numPr>
          <w:ilvl w:val="0"/>
          <w:numId w:val="8"/>
        </w:numPr>
        <w:rPr>
          <w:rFonts w:ascii="Arial" w:eastAsia="Calibri" w:hAnsi="Arial" w:cs="Arial"/>
          <w:iCs/>
        </w:rPr>
      </w:pPr>
      <w:r w:rsidRPr="00FC39BE">
        <w:rPr>
          <w:rFonts w:ascii="Arial" w:eastAsia="Calibri" w:hAnsi="Arial" w:cs="Arial"/>
          <w:iCs/>
        </w:rPr>
        <w:t xml:space="preserve">Underlying database functionality: </w:t>
      </w:r>
      <w:r w:rsidRPr="00FC39BE">
        <w:rPr>
          <w:rFonts w:ascii="Arial" w:eastAsia="Calibri" w:hAnsi="Arial" w:cs="Arial"/>
          <w:i/>
        </w:rPr>
        <w:t>Stored Procedure</w:t>
      </w:r>
    </w:p>
    <w:p w14:paraId="29F3C35C" w14:textId="77777777" w:rsidR="00985B38" w:rsidRDefault="00985B38" w:rsidP="00985B38">
      <w:pPr>
        <w:rPr>
          <w:rFonts w:ascii="Arial" w:eastAsia="Calibri" w:hAnsi="Arial" w:cs="Arial"/>
          <w:iCs/>
        </w:rPr>
      </w:pPr>
    </w:p>
    <w:p w14:paraId="079A79E4" w14:textId="77777777" w:rsidR="00985B38" w:rsidRDefault="00985B38" w:rsidP="00985B38">
      <w:pPr>
        <w:rPr>
          <w:rFonts w:ascii="Arial" w:eastAsia="Calibri" w:hAnsi="Arial" w:cs="Arial"/>
          <w:iCs/>
        </w:rPr>
      </w:pPr>
      <w:r>
        <w:rPr>
          <w:rFonts w:ascii="Arial" w:eastAsia="Calibri" w:hAnsi="Arial" w:cs="Arial"/>
          <w:iCs/>
        </w:rPr>
        <w:t xml:space="preserve">4, </w:t>
      </w:r>
      <w:r w:rsidRPr="0051776D">
        <w:rPr>
          <w:rFonts w:ascii="Arial" w:eastAsia="Calibri" w:hAnsi="Arial" w:cs="Arial"/>
          <w:b/>
          <w:bCs/>
          <w:iCs/>
        </w:rPr>
        <w:t>Filtering by Cost:</w:t>
      </w:r>
    </w:p>
    <w:p w14:paraId="4C42CEA8" w14:textId="77777777" w:rsidR="00985B38" w:rsidRDefault="00985B38" w:rsidP="00985B38">
      <w:pPr>
        <w:rPr>
          <w:rFonts w:ascii="Arial" w:eastAsia="Calibri" w:hAnsi="Arial" w:cs="Arial"/>
          <w:iCs/>
        </w:rPr>
      </w:pPr>
      <w:r>
        <w:rPr>
          <w:rFonts w:ascii="Arial" w:eastAsia="Calibri" w:hAnsi="Arial" w:cs="Arial"/>
          <w:iCs/>
        </w:rPr>
        <w:t>Users can filter by cost and limit the number of rows desired. The result set is different in that it contains the demographic/cost data of the college, rather than score range and location. Users can move a slider to indicate minimum and maximum cost, and then specify the number of rows to return (50, 100, 150, 200). An AJAX POST request is then sent to the server containing the values in the form and a call to the stored procedure is then performed, returning a view. The results are then loaded onto the page.</w:t>
      </w:r>
    </w:p>
    <w:p w14:paraId="39FEF107" w14:textId="77777777" w:rsidR="00985B38" w:rsidRPr="00FC39BE" w:rsidRDefault="00985B38" w:rsidP="00985B38">
      <w:pPr>
        <w:pStyle w:val="ListParagraph"/>
        <w:numPr>
          <w:ilvl w:val="0"/>
          <w:numId w:val="8"/>
        </w:numPr>
        <w:rPr>
          <w:rFonts w:ascii="Arial" w:eastAsia="Calibri" w:hAnsi="Arial" w:cs="Arial"/>
          <w:iCs/>
        </w:rPr>
      </w:pPr>
      <w:r w:rsidRPr="00FC39BE">
        <w:rPr>
          <w:rFonts w:ascii="Arial" w:eastAsia="Calibri" w:hAnsi="Arial" w:cs="Arial"/>
          <w:iCs/>
        </w:rPr>
        <w:t>Query performed</w:t>
      </w:r>
      <w:r w:rsidRPr="00FC39BE">
        <w:rPr>
          <w:rFonts w:ascii="Arial" w:eastAsia="Calibri" w:hAnsi="Arial" w:cs="Arial"/>
          <w:i/>
        </w:rPr>
        <w:t xml:space="preserve">: CALL </w:t>
      </w:r>
      <w:proofErr w:type="spellStart"/>
      <w:r w:rsidRPr="00FC39BE">
        <w:rPr>
          <w:rFonts w:ascii="Arial" w:eastAsia="Calibri" w:hAnsi="Arial" w:cs="Arial"/>
          <w:i/>
        </w:rPr>
        <w:t>filter_</w:t>
      </w:r>
      <w:proofErr w:type="gramStart"/>
      <w:r w:rsidRPr="00FC39BE">
        <w:rPr>
          <w:rFonts w:ascii="Arial" w:eastAsia="Calibri" w:hAnsi="Arial" w:cs="Arial"/>
          <w:i/>
        </w:rPr>
        <w:t>cost</w:t>
      </w:r>
      <w:proofErr w:type="spellEnd"/>
      <w:r w:rsidRPr="00FC39BE">
        <w:rPr>
          <w:rFonts w:ascii="Arial" w:eastAsia="Calibri" w:hAnsi="Arial" w:cs="Arial"/>
          <w:i/>
        </w:rPr>
        <w:t>(</w:t>
      </w:r>
      <w:proofErr w:type="spellStart"/>
      <w:proofErr w:type="gramEnd"/>
      <w:r w:rsidRPr="00FC39BE">
        <w:rPr>
          <w:rFonts w:ascii="Arial" w:eastAsia="Calibri" w:hAnsi="Arial" w:cs="Arial"/>
          <w:i/>
        </w:rPr>
        <w:t>min_cost</w:t>
      </w:r>
      <w:proofErr w:type="spellEnd"/>
      <w:r w:rsidRPr="00FC39BE">
        <w:rPr>
          <w:rFonts w:ascii="Arial" w:eastAsia="Calibri" w:hAnsi="Arial" w:cs="Arial"/>
          <w:i/>
        </w:rPr>
        <w:t xml:space="preserve">, </w:t>
      </w:r>
      <w:proofErr w:type="spellStart"/>
      <w:r w:rsidRPr="00FC39BE">
        <w:rPr>
          <w:rFonts w:ascii="Arial" w:eastAsia="Calibri" w:hAnsi="Arial" w:cs="Arial"/>
          <w:i/>
        </w:rPr>
        <w:t>max_cost</w:t>
      </w:r>
      <w:proofErr w:type="spellEnd"/>
      <w:r w:rsidRPr="00FC39BE">
        <w:rPr>
          <w:rFonts w:ascii="Arial" w:eastAsia="Calibri" w:hAnsi="Arial" w:cs="Arial"/>
          <w:i/>
        </w:rPr>
        <w:t>, limit)</w:t>
      </w:r>
    </w:p>
    <w:p w14:paraId="047165E6" w14:textId="77777777" w:rsidR="00985B38" w:rsidRPr="00FC39BE" w:rsidRDefault="00985B38" w:rsidP="00985B38">
      <w:pPr>
        <w:pStyle w:val="ListParagraph"/>
        <w:numPr>
          <w:ilvl w:val="0"/>
          <w:numId w:val="8"/>
        </w:numPr>
        <w:rPr>
          <w:rFonts w:ascii="Arial" w:eastAsia="Calibri" w:hAnsi="Arial" w:cs="Arial"/>
          <w:iCs/>
        </w:rPr>
      </w:pPr>
      <w:r w:rsidRPr="00FC39BE">
        <w:rPr>
          <w:rFonts w:ascii="Arial" w:eastAsia="Calibri" w:hAnsi="Arial" w:cs="Arial"/>
          <w:iCs/>
        </w:rPr>
        <w:t xml:space="preserve">Underlying database functionality: </w:t>
      </w:r>
      <w:r w:rsidRPr="00FC39BE">
        <w:rPr>
          <w:rFonts w:ascii="Arial" w:eastAsia="Calibri" w:hAnsi="Arial" w:cs="Arial"/>
          <w:i/>
        </w:rPr>
        <w:t>Stored Procedure, View</w:t>
      </w:r>
    </w:p>
    <w:p w14:paraId="2FAC1805" w14:textId="77777777" w:rsidR="00985B38" w:rsidRPr="00FB4B4C" w:rsidRDefault="00985B38" w:rsidP="002B2AE9">
      <w:pPr>
        <w:rPr>
          <w:rFonts w:ascii="Arial" w:eastAsia="Calibri" w:hAnsi="Arial" w:cs="Arial"/>
          <w:i/>
        </w:rPr>
      </w:pPr>
    </w:p>
    <w:p w14:paraId="2E39085A" w14:textId="77777777" w:rsidR="002B2AE9" w:rsidRPr="00FB4B4C" w:rsidRDefault="002B2AE9" w:rsidP="00A617D2">
      <w:pPr>
        <w:jc w:val="center"/>
        <w:rPr>
          <w:rFonts w:ascii="Arial" w:eastAsia="Calibri" w:hAnsi="Arial" w:cs="Arial"/>
          <w:b/>
        </w:rPr>
      </w:pPr>
    </w:p>
    <w:p w14:paraId="5D02255B" w14:textId="77777777" w:rsidR="002B2AE9" w:rsidRPr="00FB4B4C" w:rsidRDefault="002B2AE9" w:rsidP="00A617D2">
      <w:pPr>
        <w:jc w:val="center"/>
        <w:rPr>
          <w:rFonts w:ascii="Arial" w:hAnsi="Arial" w:cs="Arial"/>
        </w:rPr>
      </w:pPr>
    </w:p>
    <w:p w14:paraId="36600AE5" w14:textId="77777777" w:rsidR="002B2AE9" w:rsidRPr="00FB4B4C" w:rsidRDefault="002B2AE9" w:rsidP="00A617D2">
      <w:pPr>
        <w:jc w:val="center"/>
        <w:rPr>
          <w:rFonts w:ascii="Arial" w:hAnsi="Arial" w:cs="Arial"/>
        </w:rPr>
      </w:pPr>
    </w:p>
    <w:p w14:paraId="1D8ED02E" w14:textId="77777777" w:rsidR="002B2AE9" w:rsidRPr="00FB4B4C" w:rsidRDefault="002B2AE9" w:rsidP="002B2AE9">
      <w:pPr>
        <w:jc w:val="center"/>
        <w:rPr>
          <w:rFonts w:ascii="Arial" w:eastAsia="Calibri" w:hAnsi="Arial" w:cs="Arial"/>
          <w:b/>
        </w:rPr>
      </w:pPr>
      <w:r w:rsidRPr="00FB4B4C">
        <w:rPr>
          <w:rFonts w:ascii="Arial" w:eastAsia="Calibri" w:hAnsi="Arial" w:cs="Arial"/>
          <w:b/>
        </w:rPr>
        <w:t>III. Illustration of Functionality</w:t>
      </w:r>
    </w:p>
    <w:p w14:paraId="0AD53826" w14:textId="77777777" w:rsidR="002B2AE9" w:rsidRPr="00FB4B4C" w:rsidRDefault="002B2AE9" w:rsidP="002B2AE9">
      <w:pPr>
        <w:jc w:val="center"/>
        <w:rPr>
          <w:rFonts w:ascii="Arial" w:eastAsia="Calibri" w:hAnsi="Arial" w:cs="Arial"/>
          <w:b/>
        </w:rPr>
      </w:pPr>
    </w:p>
    <w:p w14:paraId="30D7CF90" w14:textId="77777777" w:rsidR="002B2AE9" w:rsidRPr="00FB4B4C" w:rsidRDefault="002B2AE9" w:rsidP="002B2AE9">
      <w:pPr>
        <w:jc w:val="center"/>
        <w:rPr>
          <w:rFonts w:ascii="Arial" w:eastAsia="Calibri" w:hAnsi="Arial" w:cs="Arial"/>
          <w:b/>
        </w:rPr>
      </w:pPr>
    </w:p>
    <w:p w14:paraId="6242A545" w14:textId="77777777" w:rsidR="002B2AE9" w:rsidRPr="00FB4B4C" w:rsidRDefault="002B2AE9" w:rsidP="002B2AE9">
      <w:pPr>
        <w:jc w:val="center"/>
        <w:rPr>
          <w:rFonts w:ascii="Arial" w:eastAsia="Calibri" w:hAnsi="Arial" w:cs="Arial"/>
          <w:b/>
        </w:rPr>
      </w:pPr>
      <w:r w:rsidRPr="00FB4B4C">
        <w:rPr>
          <w:rFonts w:ascii="Arial" w:eastAsia="Calibri" w:hAnsi="Arial" w:cs="Arial"/>
          <w:b/>
        </w:rPr>
        <w:t>IV. Summary Discussion</w:t>
      </w:r>
    </w:p>
    <w:p w14:paraId="31CB3FBA" w14:textId="77777777" w:rsidR="002B2AE9" w:rsidRPr="00FB4B4C" w:rsidRDefault="002B2AE9" w:rsidP="002B2AE9">
      <w:pPr>
        <w:jc w:val="center"/>
        <w:rPr>
          <w:rFonts w:ascii="Arial" w:eastAsia="Calibri" w:hAnsi="Arial" w:cs="Arial"/>
          <w:b/>
          <w:sz w:val="32"/>
        </w:rPr>
      </w:pPr>
    </w:p>
    <w:p w14:paraId="5D589F7B" w14:textId="77777777" w:rsidR="002B2AE9" w:rsidRDefault="002B2AE9" w:rsidP="002B2AE9">
      <w:pPr>
        <w:rPr>
          <w:rFonts w:ascii="Arial" w:eastAsia="Calibri" w:hAnsi="Arial" w:cs="Arial"/>
          <w:i/>
        </w:rPr>
      </w:pPr>
      <w:r w:rsidRPr="000E4F17">
        <w:rPr>
          <w:rFonts w:ascii="Arial" w:eastAsia="Calibri" w:hAnsi="Arial" w:cs="Arial"/>
          <w:i/>
          <w:highlight w:val="yellow"/>
        </w:rPr>
        <w:t>Challenges</w:t>
      </w:r>
    </w:p>
    <w:p w14:paraId="6C98DCEE" w14:textId="7AD484B8" w:rsidR="000E4F17" w:rsidRPr="000E4F17" w:rsidRDefault="000E4F17" w:rsidP="002B2AE9">
      <w:pPr>
        <w:rPr>
          <w:rFonts w:ascii="Arial" w:eastAsia="Calibri" w:hAnsi="Arial" w:cs="Arial"/>
        </w:rPr>
      </w:pPr>
      <w:r>
        <w:rPr>
          <w:rFonts w:ascii="Arial" w:eastAsia="Calibri" w:hAnsi="Arial" w:cs="Arial"/>
          <w:i/>
        </w:rPr>
        <w:tab/>
      </w:r>
      <w:r>
        <w:rPr>
          <w:rFonts w:ascii="Arial" w:eastAsia="Calibri" w:hAnsi="Arial" w:cs="Arial"/>
        </w:rPr>
        <w:t xml:space="preserve">On the database side, the biggest challenges were cleaning the data, loading and inserting the data. Since each individual </w:t>
      </w:r>
      <w:proofErr w:type="gramStart"/>
      <w:r>
        <w:rPr>
          <w:rFonts w:ascii="Arial" w:eastAsia="Calibri" w:hAnsi="Arial" w:cs="Arial"/>
        </w:rPr>
        <w:t>files</w:t>
      </w:r>
      <w:proofErr w:type="gramEnd"/>
      <w:r>
        <w:rPr>
          <w:rFonts w:ascii="Arial" w:eastAsia="Calibri" w:hAnsi="Arial" w:cs="Arial"/>
        </w:rPr>
        <w:t xml:space="preserve"> had hundreds of attributes with thousands of rows, it was difficult to determine relevant attributes as well as produce completely new csv files for each containing the desired attributes. To resolve this, attribute inclusion was decided based on personal experience and the file cleaning was automated using python pandas. The test file 2018 data some anomalies such as </w:t>
      </w:r>
      <w:proofErr w:type="spellStart"/>
      <w:proofErr w:type="gramStart"/>
      <w:r>
        <w:rPr>
          <w:rFonts w:ascii="Arial" w:eastAsia="Calibri" w:hAnsi="Arial" w:cs="Arial"/>
        </w:rPr>
        <w:t>non UT</w:t>
      </w:r>
      <w:proofErr w:type="spellEnd"/>
      <w:proofErr w:type="gramEnd"/>
      <w:r>
        <w:rPr>
          <w:rFonts w:ascii="Arial" w:eastAsia="Calibri" w:hAnsi="Arial" w:cs="Arial"/>
        </w:rPr>
        <w:t xml:space="preserve">-8 encodings and duplicate keys that made it difficult to load the file into the </w:t>
      </w:r>
      <w:proofErr w:type="spellStart"/>
      <w:r>
        <w:rPr>
          <w:rFonts w:ascii="Arial" w:eastAsia="Calibri" w:hAnsi="Arial" w:cs="Arial"/>
        </w:rPr>
        <w:t>education_mega</w:t>
      </w:r>
      <w:proofErr w:type="spellEnd"/>
      <w:r>
        <w:rPr>
          <w:rFonts w:ascii="Arial" w:eastAsia="Calibri" w:hAnsi="Arial" w:cs="Arial"/>
        </w:rPr>
        <w:t xml:space="preserve"> table. This was resolved by deleting some rows of data that caused error messages. The insertion process was relatively smooth for just the 2018 data. However, inserting into multiple tables for 20 files was tedious as the insertion statements were needed to be written for each file and each file needed to be check for duplicates keys. To mitigate, atom was utilized to replace each instance of the year data</w:t>
      </w:r>
      <w:r w:rsidR="003638B7">
        <w:rPr>
          <w:rFonts w:ascii="Arial" w:eastAsia="Calibri" w:hAnsi="Arial" w:cs="Arial"/>
        </w:rPr>
        <w:t xml:space="preserve"> and replicated the insert statements. However, each insert still needed to be manually tested. </w:t>
      </w:r>
    </w:p>
    <w:p w14:paraId="2BEB1484" w14:textId="77777777" w:rsidR="002B2AE9" w:rsidRDefault="002B2AE9" w:rsidP="002B2AE9">
      <w:pPr>
        <w:rPr>
          <w:rFonts w:ascii="Arial" w:eastAsia="Calibri" w:hAnsi="Arial" w:cs="Arial"/>
          <w:i/>
        </w:rPr>
      </w:pPr>
    </w:p>
    <w:p w14:paraId="4BF451DE" w14:textId="47F7696C" w:rsidR="00A71660" w:rsidRPr="00FB4B4C" w:rsidRDefault="00A71660" w:rsidP="002B2AE9">
      <w:pPr>
        <w:rPr>
          <w:rFonts w:ascii="Arial" w:eastAsia="Calibri" w:hAnsi="Arial" w:cs="Arial"/>
          <w:i/>
        </w:rPr>
      </w:pPr>
      <w:r w:rsidRPr="00A71660">
        <w:rPr>
          <w:rFonts w:ascii="Arial" w:eastAsia="Calibri" w:hAnsi="Arial" w:cs="Arial"/>
          <w:i/>
          <w:highlight w:val="red"/>
        </w:rPr>
        <w:t>[include front end challenges]</w:t>
      </w:r>
    </w:p>
    <w:p w14:paraId="747ED5D4" w14:textId="77777777" w:rsidR="002B2AE9" w:rsidRPr="00FB4B4C" w:rsidRDefault="002B2AE9" w:rsidP="002B2AE9">
      <w:pPr>
        <w:rPr>
          <w:rFonts w:ascii="Arial" w:eastAsia="Calibri" w:hAnsi="Arial" w:cs="Arial"/>
          <w:i/>
        </w:rPr>
      </w:pPr>
    </w:p>
    <w:p w14:paraId="40DE29F7" w14:textId="77777777" w:rsidR="002B2AE9" w:rsidRPr="00FB4B4C" w:rsidRDefault="002B2AE9" w:rsidP="002B2AE9">
      <w:pPr>
        <w:rPr>
          <w:rFonts w:ascii="Arial" w:eastAsia="Calibri" w:hAnsi="Arial" w:cs="Arial"/>
          <w:i/>
        </w:rPr>
      </w:pPr>
    </w:p>
    <w:p w14:paraId="25FCBDA0" w14:textId="77777777" w:rsidR="002B2AE9" w:rsidRDefault="002B2AE9" w:rsidP="002B2AE9">
      <w:pPr>
        <w:rPr>
          <w:rFonts w:ascii="Arial" w:eastAsia="Calibri" w:hAnsi="Arial" w:cs="Arial"/>
          <w:i/>
        </w:rPr>
      </w:pPr>
      <w:r w:rsidRPr="00036B5F">
        <w:rPr>
          <w:rFonts w:ascii="Arial" w:eastAsia="Calibri" w:hAnsi="Arial" w:cs="Arial"/>
          <w:i/>
        </w:rPr>
        <w:t>Division of Work</w:t>
      </w:r>
    </w:p>
    <w:p w14:paraId="3E9FA7CD" w14:textId="2C0EB9A2" w:rsidR="00A71660" w:rsidRPr="00A71660" w:rsidRDefault="00A71660" w:rsidP="002B2AE9">
      <w:pPr>
        <w:rPr>
          <w:rFonts w:ascii="Arial" w:eastAsia="Calibri" w:hAnsi="Arial" w:cs="Arial"/>
        </w:rPr>
      </w:pPr>
      <w:r>
        <w:rPr>
          <w:rFonts w:ascii="Arial" w:eastAsia="Calibri" w:hAnsi="Arial" w:cs="Arial"/>
        </w:rPr>
        <w:tab/>
        <w:t>Michelle was responsible for the database side of the project this included: normalization, database design, cleaning raw data, database analysis, UML diagram and the majority of the report. Helen was responsible for the front-end and back-end including: environment setup, connection between all three interfaces, front-end design, retrieving data from the database at the back-end, error-handling on the front and back end, database analysis/modification, video walkthrough and some of this report. This was a fair and equal split because setting up the database and the front-end both required significant amounts of time. Since Helen was responsible connecting all three interfaces together as well as the video, Michelle created most of the project report. Contributions outside of one’s delegated responsibilities were also made.</w:t>
      </w:r>
    </w:p>
    <w:p w14:paraId="6C03753E" w14:textId="77777777" w:rsidR="002B2AE9" w:rsidRPr="00FB4B4C" w:rsidRDefault="002B2AE9" w:rsidP="00A617D2">
      <w:pPr>
        <w:jc w:val="center"/>
        <w:rPr>
          <w:rFonts w:ascii="Arial" w:hAnsi="Arial" w:cs="Arial"/>
        </w:rPr>
      </w:pPr>
    </w:p>
    <w:sectPr w:rsidR="002B2AE9" w:rsidRPr="00FB4B4C" w:rsidSect="00D111B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3B72B9F"/>
    <w:multiLevelType w:val="hybridMultilevel"/>
    <w:tmpl w:val="6C7082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8014C"/>
    <w:multiLevelType w:val="hybridMultilevel"/>
    <w:tmpl w:val="04AC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68093B"/>
    <w:multiLevelType w:val="hybridMultilevel"/>
    <w:tmpl w:val="7F22CD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996497"/>
    <w:multiLevelType w:val="hybridMultilevel"/>
    <w:tmpl w:val="85129E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537029"/>
    <w:multiLevelType w:val="hybridMultilevel"/>
    <w:tmpl w:val="4542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EB9"/>
    <w:rsid w:val="00036B5F"/>
    <w:rsid w:val="00043AF3"/>
    <w:rsid w:val="00046ABC"/>
    <w:rsid w:val="000D7A7C"/>
    <w:rsid w:val="000E4F17"/>
    <w:rsid w:val="00141B4D"/>
    <w:rsid w:val="0016075C"/>
    <w:rsid w:val="00205264"/>
    <w:rsid w:val="002316B1"/>
    <w:rsid w:val="00253C7C"/>
    <w:rsid w:val="00282BE8"/>
    <w:rsid w:val="002B2AE9"/>
    <w:rsid w:val="002C2C8D"/>
    <w:rsid w:val="002D5EB9"/>
    <w:rsid w:val="00324908"/>
    <w:rsid w:val="0034106F"/>
    <w:rsid w:val="00344A07"/>
    <w:rsid w:val="00353615"/>
    <w:rsid w:val="00357C73"/>
    <w:rsid w:val="003638B7"/>
    <w:rsid w:val="003773DA"/>
    <w:rsid w:val="00394500"/>
    <w:rsid w:val="003A08D2"/>
    <w:rsid w:val="003A1A37"/>
    <w:rsid w:val="00405DE1"/>
    <w:rsid w:val="00412204"/>
    <w:rsid w:val="00424780"/>
    <w:rsid w:val="004947A5"/>
    <w:rsid w:val="0051776D"/>
    <w:rsid w:val="005206EA"/>
    <w:rsid w:val="00550AC5"/>
    <w:rsid w:val="005B6722"/>
    <w:rsid w:val="005F01C6"/>
    <w:rsid w:val="006105EF"/>
    <w:rsid w:val="00610C91"/>
    <w:rsid w:val="00655086"/>
    <w:rsid w:val="00673E84"/>
    <w:rsid w:val="0069301C"/>
    <w:rsid w:val="006963AB"/>
    <w:rsid w:val="006A652B"/>
    <w:rsid w:val="006D47CB"/>
    <w:rsid w:val="006E4F30"/>
    <w:rsid w:val="00702BA6"/>
    <w:rsid w:val="00704C86"/>
    <w:rsid w:val="007254F4"/>
    <w:rsid w:val="007373D3"/>
    <w:rsid w:val="00762BD9"/>
    <w:rsid w:val="007678C2"/>
    <w:rsid w:val="0078422F"/>
    <w:rsid w:val="007B2210"/>
    <w:rsid w:val="00823F0B"/>
    <w:rsid w:val="00842E79"/>
    <w:rsid w:val="00844382"/>
    <w:rsid w:val="008A04E5"/>
    <w:rsid w:val="008A17D2"/>
    <w:rsid w:val="008B713E"/>
    <w:rsid w:val="008D5047"/>
    <w:rsid w:val="008E65CC"/>
    <w:rsid w:val="00925445"/>
    <w:rsid w:val="009439CC"/>
    <w:rsid w:val="0098125C"/>
    <w:rsid w:val="00985B38"/>
    <w:rsid w:val="0099401B"/>
    <w:rsid w:val="00997261"/>
    <w:rsid w:val="00A617D2"/>
    <w:rsid w:val="00A66E0E"/>
    <w:rsid w:val="00A71660"/>
    <w:rsid w:val="00A91403"/>
    <w:rsid w:val="00B80BD0"/>
    <w:rsid w:val="00B8242B"/>
    <w:rsid w:val="00BB0234"/>
    <w:rsid w:val="00BB603B"/>
    <w:rsid w:val="00C17552"/>
    <w:rsid w:val="00C36755"/>
    <w:rsid w:val="00C53F5D"/>
    <w:rsid w:val="00C614CD"/>
    <w:rsid w:val="00CE2C01"/>
    <w:rsid w:val="00CF62FC"/>
    <w:rsid w:val="00CF661C"/>
    <w:rsid w:val="00D012A2"/>
    <w:rsid w:val="00D41936"/>
    <w:rsid w:val="00D97BF9"/>
    <w:rsid w:val="00DA3BD1"/>
    <w:rsid w:val="00DB3AA2"/>
    <w:rsid w:val="00DB4751"/>
    <w:rsid w:val="00DE6EF9"/>
    <w:rsid w:val="00E22E44"/>
    <w:rsid w:val="00E26AE6"/>
    <w:rsid w:val="00E40D87"/>
    <w:rsid w:val="00E67EF0"/>
    <w:rsid w:val="00E80071"/>
    <w:rsid w:val="00ED3467"/>
    <w:rsid w:val="00F13A9F"/>
    <w:rsid w:val="00F34260"/>
    <w:rsid w:val="00F7342E"/>
    <w:rsid w:val="00FB4B4C"/>
    <w:rsid w:val="00FC39BE"/>
    <w:rsid w:val="00FE1B73"/>
    <w:rsid w:val="00FF532E"/>
    <w:rsid w:val="00FF7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B918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7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7D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254F4"/>
    <w:rPr>
      <w:color w:val="0000FF"/>
      <w:u w:val="single"/>
    </w:rPr>
  </w:style>
  <w:style w:type="paragraph" w:styleId="ListParagraph">
    <w:name w:val="List Paragraph"/>
    <w:basedOn w:val="Normal"/>
    <w:uiPriority w:val="34"/>
    <w:qFormat/>
    <w:rsid w:val="00943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9834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legescorecard.ed.gov/dat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Lin</dc:creator>
  <cp:keywords/>
  <dc:description/>
  <cp:lastModifiedBy>Helen Zhang</cp:lastModifiedBy>
  <cp:revision>90</cp:revision>
  <dcterms:created xsi:type="dcterms:W3CDTF">2020-04-10T23:40:00Z</dcterms:created>
  <dcterms:modified xsi:type="dcterms:W3CDTF">2020-04-14T04:21:00Z</dcterms:modified>
</cp:coreProperties>
</file>